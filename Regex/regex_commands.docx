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B7A3" w14:textId="77777777" w:rsidR="00145B35" w:rsidRPr="00617DBB" w:rsidRDefault="00000000" w:rsidP="00617DBB">
      <w:pPr>
        <w:pStyle w:val="Heading1"/>
        <w:jc w:val="center"/>
        <w:rPr>
          <w:b w:val="0"/>
          <w:sz w:val="36"/>
          <w:szCs w:val="36"/>
        </w:rPr>
      </w:pPr>
      <w:r w:rsidRPr="00617DBB">
        <w:rPr>
          <w:sz w:val="36"/>
          <w:szCs w:val="36"/>
        </w:rPr>
        <w:t>Regular Expressions and File Searching</w:t>
      </w:r>
    </w:p>
    <w:p w14:paraId="68FED5C2" w14:textId="77777777" w:rsidR="00145B35" w:rsidRPr="00617DBB" w:rsidRDefault="00000000" w:rsidP="00617DBB">
      <w:pPr>
        <w:jc w:val="both"/>
        <w:rPr>
          <w:sz w:val="24"/>
          <w:szCs w:val="24"/>
        </w:rPr>
      </w:pPr>
      <w:r w:rsidRPr="00617DBB">
        <w:rPr>
          <w:sz w:val="24"/>
          <w:szCs w:val="24"/>
        </w:rPr>
        <w:t xml:space="preserve">Regular expressions (often called </w:t>
      </w:r>
      <w:r w:rsidRPr="00617DBB">
        <w:rPr>
          <w:b/>
          <w:sz w:val="24"/>
          <w:szCs w:val="24"/>
        </w:rPr>
        <w:t>Regex</w:t>
      </w:r>
      <w:r w:rsidRPr="00617DBB">
        <w:rPr>
          <w:sz w:val="24"/>
          <w:szCs w:val="24"/>
        </w:rPr>
        <w:t>) are patterns used to search and filter text. In Linux, Regex is built into many commands. It lets you quickly find or match specific words, file names, permissions, ownership (user or group), size, and much more without manually checking each file. Think of it as a very smart “search filter” built right into the command line.</w:t>
      </w:r>
    </w:p>
    <w:p w14:paraId="135B62C0" w14:textId="77777777" w:rsidR="00145B35" w:rsidRPr="00617DBB" w:rsidRDefault="00000000" w:rsidP="00617DBB">
      <w:pPr>
        <w:jc w:val="both"/>
        <w:rPr>
          <w:sz w:val="24"/>
          <w:szCs w:val="24"/>
        </w:rPr>
      </w:pPr>
      <w:r w:rsidRPr="00617DBB">
        <w:rPr>
          <w:sz w:val="24"/>
          <w:szCs w:val="24"/>
        </w:rPr>
        <w:pict w14:anchorId="51935859">
          <v:rect id="_x0000_i1025" style="width:470.3pt;height:1.5pt" o:hrstd="t" o:hr="t" fillcolor="gray" stroked="f">
            <v:path strokeok="f"/>
          </v:rect>
        </w:pict>
      </w:r>
    </w:p>
    <w:p w14:paraId="33E8091D" w14:textId="77777777" w:rsidR="00145B35" w:rsidRPr="00617DBB" w:rsidRDefault="00000000" w:rsidP="00617DBB">
      <w:pPr>
        <w:pStyle w:val="Heading2"/>
        <w:jc w:val="both"/>
        <w:rPr>
          <w:bCs w:val="0"/>
          <w:i w:val="0"/>
          <w:sz w:val="32"/>
          <w:szCs w:val="32"/>
        </w:rPr>
      </w:pPr>
      <w:r w:rsidRPr="00617DBB">
        <w:rPr>
          <w:bCs w:val="0"/>
          <w:i w:val="0"/>
          <w:sz w:val="32"/>
          <w:szCs w:val="32"/>
        </w:rPr>
        <w:t xml:space="preserve">1. </w:t>
      </w:r>
      <w:r w:rsidRPr="00617DBB">
        <w:rPr>
          <w:rStyle w:val="InlineCode"/>
          <w:bCs w:val="0"/>
          <w:i w:val="0"/>
          <w:color w:val="auto"/>
          <w:sz w:val="22"/>
          <w:szCs w:val="22"/>
          <w:highlight w:val="none"/>
        </w:rPr>
        <w:t>grep</w:t>
      </w:r>
      <w:r w:rsidRPr="00617DBB">
        <w:rPr>
          <w:bCs w:val="0"/>
          <w:i w:val="0"/>
          <w:sz w:val="32"/>
          <w:szCs w:val="32"/>
        </w:rPr>
        <w:t xml:space="preserve"> Command – Searching Inside File Content</w:t>
      </w:r>
    </w:p>
    <w:p w14:paraId="67B25B33" w14:textId="77777777" w:rsidR="00145B35" w:rsidRPr="00617DBB" w:rsidRDefault="00000000" w:rsidP="00617DBB">
      <w:pPr>
        <w:pStyle w:val="Heading3"/>
        <w:jc w:val="both"/>
        <w:rPr>
          <w:b w:val="0"/>
          <w:sz w:val="28"/>
          <w:szCs w:val="28"/>
        </w:rPr>
      </w:pPr>
      <w:r w:rsidRPr="00617DBB">
        <w:rPr>
          <w:sz w:val="28"/>
          <w:szCs w:val="28"/>
        </w:rPr>
        <w:t>Concept</w:t>
      </w:r>
    </w:p>
    <w:p w14:paraId="4061A02C" w14:textId="77777777" w:rsidR="00145B35" w:rsidRPr="00617DBB" w:rsidRDefault="00000000" w:rsidP="00617DBB">
      <w:pPr>
        <w:jc w:val="both"/>
        <w:rPr>
          <w:sz w:val="24"/>
          <w:szCs w:val="24"/>
        </w:rPr>
      </w:pPr>
      <w:r w:rsidRPr="00617DBB">
        <w:rPr>
          <w:rStyle w:val="InlineCode"/>
          <w:color w:val="auto"/>
          <w:sz w:val="22"/>
          <w:szCs w:val="22"/>
          <w:highlight w:val="none"/>
        </w:rPr>
        <w:t>grep</w:t>
      </w:r>
      <w:r w:rsidRPr="00617DBB">
        <w:rPr>
          <w:sz w:val="24"/>
          <w:szCs w:val="24"/>
        </w:rPr>
        <w:t xml:space="preserve"> (Global Regular Expression Print) searches for words or patterns inside files. Instead of opening a file to look for a word, </w:t>
      </w:r>
      <w:r w:rsidRPr="00617DBB">
        <w:rPr>
          <w:rStyle w:val="InlineCode"/>
          <w:color w:val="auto"/>
          <w:sz w:val="22"/>
          <w:szCs w:val="22"/>
          <w:highlight w:val="none"/>
        </w:rPr>
        <w:t>grep</w:t>
      </w:r>
      <w:r w:rsidRPr="00617DBB">
        <w:rPr>
          <w:sz w:val="24"/>
          <w:szCs w:val="24"/>
        </w:rPr>
        <w:t xml:space="preserve"> finds and prints the matching lines for you. It’s like pressing </w:t>
      </w:r>
      <w:r w:rsidRPr="00617DBB">
        <w:rPr>
          <w:b/>
          <w:sz w:val="24"/>
          <w:szCs w:val="24"/>
        </w:rPr>
        <w:t>Ctrl+F</w:t>
      </w:r>
      <w:r w:rsidRPr="00617DBB">
        <w:rPr>
          <w:sz w:val="24"/>
          <w:szCs w:val="24"/>
        </w:rPr>
        <w:t xml:space="preserve"> but from the command line.</w:t>
      </w:r>
    </w:p>
    <w:p w14:paraId="7C4AA05B" w14:textId="77777777" w:rsidR="00145B35" w:rsidRPr="00617DBB" w:rsidRDefault="00000000" w:rsidP="00617DBB">
      <w:pPr>
        <w:pStyle w:val="Heading3"/>
        <w:jc w:val="both"/>
        <w:rPr>
          <w:b w:val="0"/>
          <w:sz w:val="28"/>
          <w:szCs w:val="28"/>
        </w:rPr>
      </w:pPr>
      <w:r w:rsidRPr="00617DBB">
        <w:rPr>
          <w:sz w:val="28"/>
          <w:szCs w:val="28"/>
        </w:rPr>
        <w:t>Commands and How They Work</w:t>
      </w:r>
    </w:p>
    <w:p w14:paraId="55F6C43C" w14:textId="77777777" w:rsidR="00145B35" w:rsidRPr="00617DBB" w:rsidRDefault="00000000" w:rsidP="00617DBB">
      <w:pPr>
        <w:numPr>
          <w:ilvl w:val="0"/>
          <w:numId w:val="1"/>
        </w:numPr>
        <w:jc w:val="both"/>
        <w:rPr>
          <w:sz w:val="24"/>
          <w:szCs w:val="24"/>
        </w:rPr>
      </w:pPr>
      <w:r w:rsidRPr="00617DBB">
        <w:rPr>
          <w:b/>
          <w:sz w:val="24"/>
          <w:szCs w:val="24"/>
        </w:rPr>
        <w:t>Basic Search</w:t>
      </w:r>
    </w:p>
    <w:p w14:paraId="76D31154" w14:textId="77777777" w:rsidR="00145B35" w:rsidRPr="00617DBB" w:rsidRDefault="00000000" w:rsidP="00617DBB">
      <w:pPr>
        <w:numPr>
          <w:ilvl w:val="1"/>
          <w:numId w:val="2"/>
        </w:numPr>
        <w:jc w:val="both"/>
        <w:rPr>
          <w:sz w:val="24"/>
          <w:szCs w:val="24"/>
          <w:highlight w:val="lightGray"/>
        </w:rPr>
      </w:pPr>
      <w:r w:rsidRPr="00617DBB">
        <w:rPr>
          <w:rStyle w:val="InlineCode"/>
          <w:color w:val="auto"/>
          <w:sz w:val="22"/>
          <w:szCs w:val="22"/>
        </w:rPr>
        <w:t>grep secure /home/ct.txt</w:t>
      </w:r>
    </w:p>
    <w:p w14:paraId="1A4CB410" w14:textId="77777777" w:rsidR="00145B35" w:rsidRPr="00617DBB" w:rsidRDefault="00000000" w:rsidP="00617DBB">
      <w:pPr>
        <w:numPr>
          <w:ilvl w:val="1"/>
          <w:numId w:val="2"/>
        </w:numPr>
        <w:jc w:val="both"/>
        <w:rPr>
          <w:sz w:val="24"/>
          <w:szCs w:val="24"/>
        </w:rPr>
      </w:pPr>
      <w:r w:rsidRPr="00617DBB">
        <w:rPr>
          <w:sz w:val="24"/>
          <w:szCs w:val="24"/>
        </w:rPr>
        <w:t xml:space="preserve">Looks for the word “secure” in </w:t>
      </w:r>
      <w:r w:rsidRPr="00617DBB">
        <w:rPr>
          <w:rStyle w:val="InlineCode"/>
          <w:color w:val="auto"/>
          <w:sz w:val="22"/>
          <w:szCs w:val="22"/>
          <w:highlight w:val="none"/>
        </w:rPr>
        <w:t>/home/ct.txt</w:t>
      </w:r>
      <w:r w:rsidRPr="00617DBB">
        <w:rPr>
          <w:sz w:val="24"/>
          <w:szCs w:val="24"/>
        </w:rPr>
        <w:t xml:space="preserve"> and shows the whole line where it appears.</w:t>
      </w:r>
    </w:p>
    <w:p w14:paraId="0BA476B3" w14:textId="77777777" w:rsidR="00145B35" w:rsidRPr="00617DBB" w:rsidRDefault="00000000" w:rsidP="00617DBB">
      <w:pPr>
        <w:numPr>
          <w:ilvl w:val="1"/>
          <w:numId w:val="2"/>
        </w:numPr>
        <w:jc w:val="both"/>
        <w:rPr>
          <w:sz w:val="24"/>
          <w:szCs w:val="24"/>
        </w:rPr>
      </w:pPr>
      <w:r w:rsidRPr="00617DBB">
        <w:rPr>
          <w:sz w:val="24"/>
          <w:szCs w:val="24"/>
        </w:rPr>
        <w:t>You can imagine it as using “Ctrl+F” inside a file but from the terminal.</w:t>
      </w:r>
    </w:p>
    <w:p w14:paraId="3F6A5CF0" w14:textId="77777777" w:rsidR="00145B35" w:rsidRPr="00617DBB" w:rsidRDefault="00000000" w:rsidP="00617DBB">
      <w:pPr>
        <w:numPr>
          <w:ilvl w:val="0"/>
          <w:numId w:val="1"/>
        </w:numPr>
        <w:jc w:val="both"/>
        <w:rPr>
          <w:sz w:val="24"/>
          <w:szCs w:val="24"/>
        </w:rPr>
      </w:pPr>
      <w:r w:rsidRPr="00617DBB">
        <w:rPr>
          <w:b/>
          <w:sz w:val="24"/>
          <w:szCs w:val="24"/>
        </w:rPr>
        <w:t>Search Across Multiple Files</w:t>
      </w:r>
    </w:p>
    <w:p w14:paraId="6E7C2798"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grep Karan /etc/passwd /etc/group /home/ct.txt</w:t>
      </w:r>
    </w:p>
    <w:p w14:paraId="2C07EC34" w14:textId="77777777" w:rsidR="00145B35" w:rsidRPr="00617DBB" w:rsidRDefault="00000000" w:rsidP="00617DBB">
      <w:pPr>
        <w:numPr>
          <w:ilvl w:val="1"/>
          <w:numId w:val="2"/>
        </w:numPr>
        <w:jc w:val="both"/>
        <w:rPr>
          <w:sz w:val="24"/>
          <w:szCs w:val="24"/>
        </w:rPr>
      </w:pPr>
      <w:r w:rsidRPr="00617DBB">
        <w:rPr>
          <w:sz w:val="24"/>
          <w:szCs w:val="24"/>
        </w:rPr>
        <w:t>Searches for “Karan” in all three files at once.</w:t>
      </w:r>
    </w:p>
    <w:p w14:paraId="46FD55A4" w14:textId="77777777" w:rsidR="00145B35" w:rsidRPr="00617DBB" w:rsidRDefault="00000000" w:rsidP="00617DBB">
      <w:pPr>
        <w:numPr>
          <w:ilvl w:val="1"/>
          <w:numId w:val="2"/>
        </w:numPr>
        <w:jc w:val="both"/>
        <w:rPr>
          <w:sz w:val="24"/>
          <w:szCs w:val="24"/>
        </w:rPr>
      </w:pPr>
      <w:r w:rsidRPr="00617DBB">
        <w:rPr>
          <w:sz w:val="24"/>
          <w:szCs w:val="24"/>
        </w:rPr>
        <w:t>Each result shows which file it came from so you know where it was found.</w:t>
      </w:r>
    </w:p>
    <w:p w14:paraId="7FCB4ABE" w14:textId="77777777" w:rsidR="00145B35" w:rsidRPr="00617DBB" w:rsidRDefault="00000000" w:rsidP="00617DBB">
      <w:pPr>
        <w:numPr>
          <w:ilvl w:val="0"/>
          <w:numId w:val="1"/>
        </w:numPr>
        <w:jc w:val="both"/>
        <w:rPr>
          <w:sz w:val="24"/>
          <w:szCs w:val="24"/>
        </w:rPr>
      </w:pPr>
      <w:r w:rsidRPr="00617DBB">
        <w:rPr>
          <w:b/>
          <w:sz w:val="24"/>
          <w:szCs w:val="24"/>
        </w:rPr>
        <w:t>Case-Insensitive Search</w:t>
      </w:r>
    </w:p>
    <w:p w14:paraId="34FF56E2"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grep -i Linux /home/ct.txt</w:t>
      </w:r>
    </w:p>
    <w:p w14:paraId="42B4D951" w14:textId="77777777" w:rsidR="00145B35" w:rsidRPr="00617DBB" w:rsidRDefault="00000000" w:rsidP="00617DBB">
      <w:pPr>
        <w:numPr>
          <w:ilvl w:val="1"/>
          <w:numId w:val="2"/>
        </w:numPr>
        <w:jc w:val="both"/>
        <w:rPr>
          <w:sz w:val="24"/>
          <w:szCs w:val="24"/>
        </w:rPr>
      </w:pPr>
      <w:r w:rsidRPr="00617DBB">
        <w:rPr>
          <w:sz w:val="24"/>
          <w:szCs w:val="24"/>
        </w:rPr>
        <w:t>Finds “Linux” no matter how it’s written (linux, LINUX, etc.).</w:t>
      </w:r>
    </w:p>
    <w:p w14:paraId="2F01E1A0" w14:textId="77777777" w:rsidR="00145B35" w:rsidRPr="00617DBB" w:rsidRDefault="00000000" w:rsidP="00617DBB">
      <w:pPr>
        <w:numPr>
          <w:ilvl w:val="1"/>
          <w:numId w:val="2"/>
        </w:numPr>
        <w:jc w:val="both"/>
        <w:rPr>
          <w:sz w:val="24"/>
          <w:szCs w:val="24"/>
        </w:rPr>
      </w:pPr>
      <w:r w:rsidRPr="00617DBB">
        <w:rPr>
          <w:sz w:val="24"/>
          <w:szCs w:val="24"/>
        </w:rPr>
        <w:t>This is great when you’re unsure about upper or lowercase.</w:t>
      </w:r>
    </w:p>
    <w:p w14:paraId="763991DC" w14:textId="77777777" w:rsidR="00145B35" w:rsidRPr="00617DBB" w:rsidRDefault="00000000" w:rsidP="00617DBB">
      <w:pPr>
        <w:numPr>
          <w:ilvl w:val="0"/>
          <w:numId w:val="1"/>
        </w:numPr>
        <w:jc w:val="both"/>
        <w:rPr>
          <w:sz w:val="24"/>
          <w:szCs w:val="24"/>
        </w:rPr>
      </w:pPr>
      <w:r w:rsidRPr="00617DBB">
        <w:rPr>
          <w:b/>
          <w:sz w:val="24"/>
          <w:szCs w:val="24"/>
        </w:rPr>
        <w:t>Show Line Numbers</w:t>
      </w:r>
    </w:p>
    <w:p w14:paraId="199DA3DA"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grep -n Linux /etc/passwd</w:t>
      </w:r>
    </w:p>
    <w:p w14:paraId="4FA3B0A5" w14:textId="77777777" w:rsidR="00145B35" w:rsidRPr="00617DBB" w:rsidRDefault="00000000" w:rsidP="00617DBB">
      <w:pPr>
        <w:numPr>
          <w:ilvl w:val="1"/>
          <w:numId w:val="2"/>
        </w:numPr>
        <w:jc w:val="both"/>
        <w:rPr>
          <w:sz w:val="24"/>
          <w:szCs w:val="24"/>
        </w:rPr>
      </w:pPr>
      <w:r w:rsidRPr="00617DBB">
        <w:rPr>
          <w:sz w:val="24"/>
          <w:szCs w:val="24"/>
        </w:rPr>
        <w:t>Shows each matching line along with its line number.</w:t>
      </w:r>
    </w:p>
    <w:p w14:paraId="55BC8A99" w14:textId="77777777" w:rsidR="00145B35" w:rsidRPr="00617DBB" w:rsidRDefault="00000000" w:rsidP="00617DBB">
      <w:pPr>
        <w:numPr>
          <w:ilvl w:val="1"/>
          <w:numId w:val="2"/>
        </w:numPr>
        <w:jc w:val="both"/>
        <w:rPr>
          <w:sz w:val="24"/>
          <w:szCs w:val="24"/>
        </w:rPr>
      </w:pPr>
      <w:r w:rsidRPr="00617DBB">
        <w:rPr>
          <w:sz w:val="24"/>
          <w:szCs w:val="24"/>
        </w:rPr>
        <w:t>This helps you jump to that exact spot in the file.</w:t>
      </w:r>
    </w:p>
    <w:p w14:paraId="3D1DF58F" w14:textId="77777777" w:rsidR="00145B35" w:rsidRPr="00617DBB" w:rsidRDefault="00000000" w:rsidP="00617DBB">
      <w:pPr>
        <w:numPr>
          <w:ilvl w:val="0"/>
          <w:numId w:val="1"/>
        </w:numPr>
        <w:jc w:val="both"/>
        <w:rPr>
          <w:sz w:val="24"/>
          <w:szCs w:val="24"/>
        </w:rPr>
      </w:pPr>
      <w:r w:rsidRPr="00617DBB">
        <w:rPr>
          <w:b/>
          <w:sz w:val="24"/>
          <w:szCs w:val="24"/>
        </w:rPr>
        <w:t>Count Matches Only</w:t>
      </w:r>
    </w:p>
    <w:p w14:paraId="416250F5"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grep -c Linux /home/ct.txt</w:t>
      </w:r>
    </w:p>
    <w:p w14:paraId="73C890F5" w14:textId="77777777" w:rsidR="00145B35" w:rsidRPr="00617DBB" w:rsidRDefault="00000000" w:rsidP="00617DBB">
      <w:pPr>
        <w:numPr>
          <w:ilvl w:val="1"/>
          <w:numId w:val="2"/>
        </w:numPr>
        <w:jc w:val="both"/>
        <w:rPr>
          <w:sz w:val="24"/>
          <w:szCs w:val="24"/>
        </w:rPr>
      </w:pPr>
      <w:r w:rsidRPr="00617DBB">
        <w:rPr>
          <w:sz w:val="24"/>
          <w:szCs w:val="24"/>
        </w:rPr>
        <w:t>Instead of showing lines, it just gives a single number of how many matches it found.</w:t>
      </w:r>
    </w:p>
    <w:p w14:paraId="706DEB8E" w14:textId="77777777" w:rsidR="00145B35" w:rsidRPr="00617DBB" w:rsidRDefault="00000000" w:rsidP="00617DBB">
      <w:pPr>
        <w:numPr>
          <w:ilvl w:val="1"/>
          <w:numId w:val="2"/>
        </w:numPr>
        <w:jc w:val="both"/>
        <w:rPr>
          <w:sz w:val="24"/>
          <w:szCs w:val="24"/>
        </w:rPr>
      </w:pPr>
      <w:r w:rsidRPr="00617DBB">
        <w:rPr>
          <w:sz w:val="24"/>
          <w:szCs w:val="24"/>
        </w:rPr>
        <w:t>Useful for quickly checking how many times something appears.</w:t>
      </w:r>
    </w:p>
    <w:p w14:paraId="43F29DCC" w14:textId="77777777" w:rsidR="00145B35" w:rsidRPr="00617DBB" w:rsidRDefault="00000000" w:rsidP="00617DBB">
      <w:pPr>
        <w:numPr>
          <w:ilvl w:val="0"/>
          <w:numId w:val="1"/>
        </w:numPr>
        <w:jc w:val="both"/>
        <w:rPr>
          <w:sz w:val="24"/>
          <w:szCs w:val="24"/>
        </w:rPr>
      </w:pPr>
      <w:r w:rsidRPr="00617DBB">
        <w:rPr>
          <w:b/>
          <w:sz w:val="24"/>
          <w:szCs w:val="24"/>
        </w:rPr>
        <w:t>List Only Filenames With a Match</w:t>
      </w:r>
    </w:p>
    <w:p w14:paraId="4D9C74A6"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lastRenderedPageBreak/>
        <w:t>grep -l Karan /etc/passwd /etc/group</w:t>
      </w:r>
    </w:p>
    <w:p w14:paraId="0633E078" w14:textId="77777777" w:rsidR="00145B35" w:rsidRPr="00617DBB" w:rsidRDefault="00000000" w:rsidP="00617DBB">
      <w:pPr>
        <w:numPr>
          <w:ilvl w:val="1"/>
          <w:numId w:val="2"/>
        </w:numPr>
        <w:jc w:val="both"/>
        <w:rPr>
          <w:sz w:val="24"/>
          <w:szCs w:val="24"/>
        </w:rPr>
      </w:pPr>
      <w:r w:rsidRPr="00617DBB">
        <w:rPr>
          <w:sz w:val="24"/>
          <w:szCs w:val="24"/>
        </w:rPr>
        <w:t>Shows just the names of the files that contain “Karan” at least once.</w:t>
      </w:r>
    </w:p>
    <w:p w14:paraId="0F371F1C" w14:textId="77777777" w:rsidR="00145B35" w:rsidRPr="00617DBB" w:rsidRDefault="00000000" w:rsidP="00617DBB">
      <w:pPr>
        <w:numPr>
          <w:ilvl w:val="1"/>
          <w:numId w:val="2"/>
        </w:numPr>
        <w:jc w:val="both"/>
        <w:rPr>
          <w:sz w:val="24"/>
          <w:szCs w:val="24"/>
        </w:rPr>
      </w:pPr>
      <w:r w:rsidRPr="00617DBB">
        <w:rPr>
          <w:sz w:val="24"/>
          <w:szCs w:val="24"/>
        </w:rPr>
        <w:t>Handy when you only need to know “which files” without the details.</w:t>
      </w:r>
    </w:p>
    <w:p w14:paraId="50B11B89" w14:textId="77777777" w:rsidR="00145B35" w:rsidRPr="00617DBB" w:rsidRDefault="00000000" w:rsidP="00617DBB">
      <w:pPr>
        <w:numPr>
          <w:ilvl w:val="0"/>
          <w:numId w:val="1"/>
        </w:numPr>
        <w:jc w:val="both"/>
        <w:rPr>
          <w:sz w:val="24"/>
          <w:szCs w:val="24"/>
        </w:rPr>
      </w:pPr>
      <w:r w:rsidRPr="00617DBB">
        <w:rPr>
          <w:b/>
          <w:sz w:val="24"/>
          <w:szCs w:val="24"/>
        </w:rPr>
        <w:t>List Files That Do NOT Contain a Match</w:t>
      </w:r>
    </w:p>
    <w:p w14:paraId="357A309C"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grep -L Karan /etc/passwd /etc/group /home/ct.txt</w:t>
      </w:r>
    </w:p>
    <w:p w14:paraId="2BA7A258" w14:textId="77777777" w:rsidR="00145B35" w:rsidRPr="00617DBB" w:rsidRDefault="00000000" w:rsidP="00617DBB">
      <w:pPr>
        <w:numPr>
          <w:ilvl w:val="1"/>
          <w:numId w:val="2"/>
        </w:numPr>
        <w:jc w:val="both"/>
        <w:rPr>
          <w:sz w:val="24"/>
          <w:szCs w:val="24"/>
        </w:rPr>
      </w:pPr>
      <w:r w:rsidRPr="00617DBB">
        <w:rPr>
          <w:sz w:val="24"/>
          <w:szCs w:val="24"/>
        </w:rPr>
        <w:t xml:space="preserve">The uppercase </w:t>
      </w:r>
      <w:r w:rsidRPr="00617DBB">
        <w:rPr>
          <w:rStyle w:val="InlineCode"/>
          <w:color w:val="auto"/>
          <w:sz w:val="22"/>
          <w:szCs w:val="22"/>
          <w:highlight w:val="none"/>
        </w:rPr>
        <w:t>L</w:t>
      </w:r>
      <w:r w:rsidRPr="00617DBB">
        <w:rPr>
          <w:sz w:val="24"/>
          <w:szCs w:val="24"/>
        </w:rPr>
        <w:t xml:space="preserve"> is the opposite of lowercase </w:t>
      </w:r>
      <w:r w:rsidRPr="00617DBB">
        <w:rPr>
          <w:rStyle w:val="InlineCode"/>
          <w:color w:val="auto"/>
          <w:sz w:val="22"/>
          <w:szCs w:val="22"/>
          <w:highlight w:val="none"/>
        </w:rPr>
        <w:t>l</w:t>
      </w:r>
      <w:r w:rsidRPr="00617DBB">
        <w:rPr>
          <w:sz w:val="24"/>
          <w:szCs w:val="24"/>
        </w:rPr>
        <w:t xml:space="preserve">. It lists files where “Karan” does </w:t>
      </w:r>
      <w:r w:rsidRPr="00617DBB">
        <w:rPr>
          <w:b/>
          <w:sz w:val="24"/>
          <w:szCs w:val="24"/>
        </w:rPr>
        <w:t>not</w:t>
      </w:r>
      <w:r w:rsidRPr="00617DBB">
        <w:rPr>
          <w:sz w:val="24"/>
          <w:szCs w:val="24"/>
        </w:rPr>
        <w:t xml:space="preserve"> exist.</w:t>
      </w:r>
    </w:p>
    <w:p w14:paraId="590BE35B" w14:textId="77777777" w:rsidR="00145B35" w:rsidRPr="00617DBB" w:rsidRDefault="00000000" w:rsidP="00617DBB">
      <w:pPr>
        <w:numPr>
          <w:ilvl w:val="1"/>
          <w:numId w:val="2"/>
        </w:numPr>
        <w:jc w:val="both"/>
        <w:rPr>
          <w:sz w:val="24"/>
          <w:szCs w:val="24"/>
        </w:rPr>
      </w:pPr>
      <w:r w:rsidRPr="00617DBB">
        <w:rPr>
          <w:sz w:val="24"/>
          <w:szCs w:val="24"/>
        </w:rPr>
        <w:t>Good for spotting missing patterns.</w:t>
      </w:r>
    </w:p>
    <w:p w14:paraId="381E0EA6" w14:textId="77777777" w:rsidR="00145B35" w:rsidRPr="00617DBB" w:rsidRDefault="00000000" w:rsidP="00617DBB">
      <w:pPr>
        <w:numPr>
          <w:ilvl w:val="0"/>
          <w:numId w:val="1"/>
        </w:numPr>
        <w:jc w:val="both"/>
        <w:rPr>
          <w:sz w:val="24"/>
          <w:szCs w:val="24"/>
        </w:rPr>
      </w:pPr>
      <w:r w:rsidRPr="00617DBB">
        <w:rPr>
          <w:b/>
          <w:sz w:val="24"/>
          <w:szCs w:val="24"/>
        </w:rPr>
        <w:t>Invert the Match (Show Unmatched Lines)</w:t>
      </w:r>
    </w:p>
    <w:p w14:paraId="7424C20E"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grep -v secure /home/ct.txt</w:t>
      </w:r>
    </w:p>
    <w:p w14:paraId="4135856D" w14:textId="77777777" w:rsidR="00145B35" w:rsidRPr="00617DBB" w:rsidRDefault="00000000" w:rsidP="00617DBB">
      <w:pPr>
        <w:numPr>
          <w:ilvl w:val="1"/>
          <w:numId w:val="2"/>
        </w:numPr>
        <w:jc w:val="both"/>
        <w:rPr>
          <w:sz w:val="24"/>
          <w:szCs w:val="24"/>
        </w:rPr>
      </w:pPr>
      <w:r w:rsidRPr="00617DBB">
        <w:rPr>
          <w:sz w:val="24"/>
          <w:szCs w:val="24"/>
        </w:rPr>
        <w:t xml:space="preserve">Shows all lines that do </w:t>
      </w:r>
      <w:r w:rsidRPr="00617DBB">
        <w:rPr>
          <w:b/>
          <w:sz w:val="24"/>
          <w:szCs w:val="24"/>
        </w:rPr>
        <w:t>not</w:t>
      </w:r>
      <w:r w:rsidRPr="00617DBB">
        <w:rPr>
          <w:sz w:val="24"/>
          <w:szCs w:val="24"/>
        </w:rPr>
        <w:t xml:space="preserve"> have “secure.”</w:t>
      </w:r>
    </w:p>
    <w:p w14:paraId="3D4C87A1" w14:textId="77777777" w:rsidR="00145B35" w:rsidRPr="00617DBB" w:rsidRDefault="00000000" w:rsidP="00617DBB">
      <w:pPr>
        <w:numPr>
          <w:ilvl w:val="1"/>
          <w:numId w:val="2"/>
        </w:numPr>
        <w:jc w:val="both"/>
        <w:rPr>
          <w:sz w:val="24"/>
          <w:szCs w:val="24"/>
        </w:rPr>
      </w:pPr>
      <w:r w:rsidRPr="00617DBB">
        <w:rPr>
          <w:sz w:val="24"/>
          <w:szCs w:val="24"/>
        </w:rPr>
        <w:t>Think of it as filtering out unwanted lines.</w:t>
      </w:r>
    </w:p>
    <w:p w14:paraId="3BFC0DF2" w14:textId="77777777" w:rsidR="00145B35" w:rsidRPr="00617DBB" w:rsidRDefault="00000000" w:rsidP="00617DBB">
      <w:pPr>
        <w:numPr>
          <w:ilvl w:val="0"/>
          <w:numId w:val="1"/>
        </w:numPr>
        <w:jc w:val="both"/>
        <w:rPr>
          <w:sz w:val="24"/>
          <w:szCs w:val="24"/>
        </w:rPr>
      </w:pPr>
      <w:r w:rsidRPr="00617DBB">
        <w:rPr>
          <w:b/>
          <w:sz w:val="24"/>
          <w:szCs w:val="24"/>
        </w:rPr>
        <w:t>Search by Line Position (Start or End)</w:t>
      </w:r>
    </w:p>
    <w:p w14:paraId="4FAFCA50" w14:textId="77777777" w:rsidR="00145B35" w:rsidRPr="00617DBB" w:rsidRDefault="00000000" w:rsidP="00617DBB">
      <w:pPr>
        <w:numPr>
          <w:ilvl w:val="1"/>
          <w:numId w:val="2"/>
        </w:numPr>
        <w:jc w:val="both"/>
        <w:rPr>
          <w:sz w:val="24"/>
          <w:szCs w:val="24"/>
        </w:rPr>
      </w:pPr>
      <w:r w:rsidRPr="00617DBB">
        <w:rPr>
          <w:rStyle w:val="InlineCode"/>
          <w:color w:val="auto"/>
          <w:sz w:val="22"/>
          <w:szCs w:val="22"/>
        </w:rPr>
        <w:t>grep "^Linux" /home/ct.txt</w:t>
      </w:r>
      <w:r w:rsidRPr="00617DBB">
        <w:rPr>
          <w:sz w:val="24"/>
          <w:szCs w:val="24"/>
        </w:rPr>
        <w:t xml:space="preserve"> finds lines that </w:t>
      </w:r>
      <w:r w:rsidRPr="00617DBB">
        <w:rPr>
          <w:b/>
          <w:sz w:val="24"/>
          <w:szCs w:val="24"/>
        </w:rPr>
        <w:t>start</w:t>
      </w:r>
      <w:r w:rsidRPr="00617DBB">
        <w:rPr>
          <w:sz w:val="24"/>
          <w:szCs w:val="24"/>
        </w:rPr>
        <w:t xml:space="preserve"> with “Linux.”</w:t>
      </w:r>
    </w:p>
    <w:p w14:paraId="25F15141" w14:textId="77777777" w:rsidR="00145B35" w:rsidRPr="00617DBB" w:rsidRDefault="00000000" w:rsidP="00617DBB">
      <w:pPr>
        <w:numPr>
          <w:ilvl w:val="1"/>
          <w:numId w:val="2"/>
        </w:numPr>
        <w:jc w:val="both"/>
        <w:rPr>
          <w:sz w:val="24"/>
          <w:szCs w:val="24"/>
        </w:rPr>
      </w:pPr>
      <w:r w:rsidRPr="00617DBB">
        <w:rPr>
          <w:rStyle w:val="InlineCode"/>
          <w:color w:val="auto"/>
          <w:sz w:val="22"/>
          <w:szCs w:val="22"/>
        </w:rPr>
        <w:t>grep "OS$" /home/ct.txt</w:t>
      </w:r>
      <w:r w:rsidRPr="00617DBB">
        <w:rPr>
          <w:sz w:val="24"/>
          <w:szCs w:val="24"/>
        </w:rPr>
        <w:t xml:space="preserve"> finds lines that </w:t>
      </w:r>
      <w:r w:rsidRPr="00617DBB">
        <w:rPr>
          <w:b/>
          <w:sz w:val="24"/>
          <w:szCs w:val="24"/>
        </w:rPr>
        <w:t>end</w:t>
      </w:r>
      <w:r w:rsidRPr="00617DBB">
        <w:rPr>
          <w:sz w:val="24"/>
          <w:szCs w:val="24"/>
        </w:rPr>
        <w:t xml:space="preserve"> with “OS.”</w:t>
      </w:r>
    </w:p>
    <w:p w14:paraId="35C6FD8F" w14:textId="77777777" w:rsidR="00145B35" w:rsidRPr="00617DBB" w:rsidRDefault="00000000" w:rsidP="00617DBB">
      <w:pPr>
        <w:numPr>
          <w:ilvl w:val="1"/>
          <w:numId w:val="2"/>
        </w:numPr>
        <w:jc w:val="both"/>
        <w:rPr>
          <w:sz w:val="24"/>
          <w:szCs w:val="24"/>
        </w:rPr>
      </w:pPr>
      <w:r w:rsidRPr="00617DBB">
        <w:rPr>
          <w:sz w:val="24"/>
          <w:szCs w:val="24"/>
        </w:rPr>
        <w:t xml:space="preserve">The </w:t>
      </w:r>
      <w:r w:rsidRPr="00617DBB">
        <w:rPr>
          <w:rStyle w:val="InlineCode"/>
          <w:color w:val="auto"/>
          <w:sz w:val="22"/>
          <w:szCs w:val="22"/>
          <w:highlight w:val="none"/>
        </w:rPr>
        <w:t>^</w:t>
      </w:r>
      <w:r w:rsidRPr="00617DBB">
        <w:rPr>
          <w:sz w:val="24"/>
          <w:szCs w:val="24"/>
        </w:rPr>
        <w:t xml:space="preserve"> and </w:t>
      </w:r>
      <w:r w:rsidRPr="00617DBB">
        <w:rPr>
          <w:rStyle w:val="InlineCode"/>
          <w:color w:val="auto"/>
          <w:sz w:val="22"/>
          <w:szCs w:val="22"/>
          <w:highlight w:val="none"/>
        </w:rPr>
        <w:t>$</w:t>
      </w:r>
      <w:r w:rsidRPr="00617DBB">
        <w:rPr>
          <w:sz w:val="24"/>
          <w:szCs w:val="24"/>
        </w:rPr>
        <w:t xml:space="preserve"> act like anchors for the beginning or end of a line.</w:t>
      </w:r>
    </w:p>
    <w:p w14:paraId="2DFA33B6" w14:textId="77777777" w:rsidR="00145B35" w:rsidRPr="00617DBB" w:rsidRDefault="00000000" w:rsidP="00617DBB">
      <w:pPr>
        <w:numPr>
          <w:ilvl w:val="0"/>
          <w:numId w:val="1"/>
        </w:numPr>
        <w:jc w:val="both"/>
        <w:rPr>
          <w:sz w:val="24"/>
          <w:szCs w:val="24"/>
        </w:rPr>
      </w:pPr>
      <w:r w:rsidRPr="00617DBB">
        <w:rPr>
          <w:b/>
          <w:sz w:val="24"/>
          <w:szCs w:val="24"/>
        </w:rPr>
        <w:t>Recursive Search in All Files</w:t>
      </w:r>
    </w:p>
    <w:p w14:paraId="729EA202"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grep -r secure /etc</w:t>
      </w:r>
    </w:p>
    <w:p w14:paraId="4ABA1F36" w14:textId="77777777" w:rsidR="00145B35" w:rsidRPr="00617DBB" w:rsidRDefault="00000000" w:rsidP="00617DBB">
      <w:pPr>
        <w:numPr>
          <w:ilvl w:val="1"/>
          <w:numId w:val="2"/>
        </w:numPr>
        <w:jc w:val="both"/>
        <w:rPr>
          <w:sz w:val="24"/>
          <w:szCs w:val="24"/>
        </w:rPr>
      </w:pPr>
      <w:r w:rsidRPr="00617DBB">
        <w:rPr>
          <w:sz w:val="24"/>
          <w:szCs w:val="24"/>
        </w:rPr>
        <w:t xml:space="preserve">Searches “secure” inside every file under </w:t>
      </w:r>
      <w:r w:rsidRPr="00617DBB">
        <w:rPr>
          <w:rStyle w:val="InlineCode"/>
          <w:color w:val="auto"/>
          <w:sz w:val="22"/>
          <w:szCs w:val="22"/>
          <w:highlight w:val="none"/>
        </w:rPr>
        <w:t>/etc</w:t>
      </w:r>
      <w:r w:rsidRPr="00617DBB">
        <w:rPr>
          <w:sz w:val="24"/>
          <w:szCs w:val="24"/>
        </w:rPr>
        <w:t xml:space="preserve"> and its subfolders.</w:t>
      </w:r>
    </w:p>
    <w:p w14:paraId="614C3774" w14:textId="77777777" w:rsidR="00145B35" w:rsidRPr="00617DBB" w:rsidRDefault="00000000" w:rsidP="00617DBB">
      <w:pPr>
        <w:numPr>
          <w:ilvl w:val="1"/>
          <w:numId w:val="2"/>
        </w:numPr>
        <w:jc w:val="both"/>
        <w:rPr>
          <w:sz w:val="24"/>
          <w:szCs w:val="24"/>
        </w:rPr>
      </w:pPr>
      <w:r w:rsidRPr="00617DBB">
        <w:rPr>
          <w:sz w:val="24"/>
          <w:szCs w:val="24"/>
        </w:rPr>
        <w:t>Very powerful for scanning entire directories.</w:t>
      </w:r>
    </w:p>
    <w:p w14:paraId="43F83901" w14:textId="77777777" w:rsidR="00145B35" w:rsidRPr="00617DBB" w:rsidRDefault="00000000" w:rsidP="00617DBB">
      <w:pPr>
        <w:numPr>
          <w:ilvl w:val="0"/>
          <w:numId w:val="1"/>
        </w:numPr>
        <w:jc w:val="both"/>
        <w:rPr>
          <w:sz w:val="24"/>
          <w:szCs w:val="24"/>
        </w:rPr>
      </w:pPr>
      <w:r w:rsidRPr="00617DBB">
        <w:rPr>
          <w:b/>
          <w:sz w:val="24"/>
          <w:szCs w:val="24"/>
        </w:rPr>
        <w:t>Redirecting Output to a File</w:t>
      </w:r>
    </w:p>
    <w:p w14:paraId="24AFA95E" w14:textId="77777777" w:rsidR="00145B35" w:rsidRPr="00617DBB" w:rsidRDefault="00000000" w:rsidP="00617DBB">
      <w:pPr>
        <w:numPr>
          <w:ilvl w:val="1"/>
          <w:numId w:val="2"/>
        </w:numPr>
        <w:jc w:val="both"/>
        <w:rPr>
          <w:sz w:val="24"/>
          <w:szCs w:val="24"/>
        </w:rPr>
      </w:pPr>
      <w:r w:rsidRPr="00617DBB">
        <w:rPr>
          <w:rStyle w:val="InlineCode"/>
          <w:color w:val="auto"/>
          <w:sz w:val="22"/>
          <w:szCs w:val="22"/>
        </w:rPr>
        <w:t>grep Linux /home/ct.txt &gt; result.txt</w:t>
      </w:r>
      <w:r w:rsidRPr="00617DBB">
        <w:rPr>
          <w:sz w:val="24"/>
          <w:szCs w:val="24"/>
        </w:rPr>
        <w:t xml:space="preserve"> overwrites </w:t>
      </w:r>
      <w:r w:rsidRPr="00617DBB">
        <w:rPr>
          <w:rStyle w:val="InlineCode"/>
          <w:color w:val="auto"/>
          <w:sz w:val="22"/>
          <w:szCs w:val="22"/>
          <w:highlight w:val="none"/>
        </w:rPr>
        <w:t>result.txt</w:t>
      </w:r>
      <w:r w:rsidRPr="00617DBB">
        <w:rPr>
          <w:sz w:val="24"/>
          <w:szCs w:val="24"/>
        </w:rPr>
        <w:t xml:space="preserve"> with the results.</w:t>
      </w:r>
    </w:p>
    <w:p w14:paraId="02013200" w14:textId="77777777" w:rsidR="00145B35" w:rsidRPr="00617DBB" w:rsidRDefault="00000000" w:rsidP="00617DBB">
      <w:pPr>
        <w:numPr>
          <w:ilvl w:val="1"/>
          <w:numId w:val="2"/>
        </w:numPr>
        <w:jc w:val="both"/>
        <w:rPr>
          <w:sz w:val="24"/>
          <w:szCs w:val="24"/>
        </w:rPr>
      </w:pPr>
      <w:r w:rsidRPr="00617DBB">
        <w:rPr>
          <w:rStyle w:val="InlineCode"/>
          <w:color w:val="auto"/>
          <w:sz w:val="22"/>
          <w:szCs w:val="22"/>
        </w:rPr>
        <w:t>grep Windows /home/ct.txt &gt;&gt; result.txt</w:t>
      </w:r>
      <w:r w:rsidRPr="00617DBB">
        <w:rPr>
          <w:sz w:val="24"/>
          <w:szCs w:val="24"/>
        </w:rPr>
        <w:t xml:space="preserve"> appends new results to the end of the file.</w:t>
      </w:r>
    </w:p>
    <w:p w14:paraId="02E7DBFB" w14:textId="77777777" w:rsidR="00145B35" w:rsidRPr="00617DBB" w:rsidRDefault="00000000" w:rsidP="00617DBB">
      <w:pPr>
        <w:numPr>
          <w:ilvl w:val="1"/>
          <w:numId w:val="2"/>
        </w:numPr>
        <w:jc w:val="both"/>
        <w:rPr>
          <w:sz w:val="24"/>
          <w:szCs w:val="24"/>
        </w:rPr>
      </w:pPr>
      <w:r w:rsidRPr="00617DBB">
        <w:rPr>
          <w:sz w:val="24"/>
          <w:szCs w:val="24"/>
        </w:rPr>
        <w:t>This is how you save your search results to look at later.</w:t>
      </w:r>
    </w:p>
    <w:p w14:paraId="13EEE596" w14:textId="77777777" w:rsidR="00145B35" w:rsidRPr="00617DBB" w:rsidRDefault="00000000" w:rsidP="00617DBB">
      <w:pPr>
        <w:jc w:val="both"/>
        <w:rPr>
          <w:sz w:val="24"/>
          <w:szCs w:val="24"/>
        </w:rPr>
      </w:pPr>
      <w:r w:rsidRPr="00617DBB">
        <w:rPr>
          <w:sz w:val="24"/>
          <w:szCs w:val="24"/>
        </w:rPr>
        <w:pict w14:anchorId="1CB12028">
          <v:rect id="_x0000_i1026" style="width:470.3pt;height:1.5pt" o:hrstd="t" o:hr="t" fillcolor="gray" stroked="f">
            <v:path strokeok="f"/>
          </v:rect>
        </w:pict>
      </w:r>
    </w:p>
    <w:p w14:paraId="4EEA54D9" w14:textId="27772E31" w:rsidR="00145B35" w:rsidRPr="00617DBB" w:rsidRDefault="00000000" w:rsidP="00617DBB">
      <w:pPr>
        <w:pStyle w:val="Heading2"/>
        <w:jc w:val="both"/>
        <w:rPr>
          <w:bCs w:val="0"/>
          <w:i w:val="0"/>
          <w:sz w:val="32"/>
          <w:szCs w:val="32"/>
        </w:rPr>
      </w:pPr>
      <w:r w:rsidRPr="00617DBB">
        <w:rPr>
          <w:bCs w:val="0"/>
          <w:i w:val="0"/>
          <w:sz w:val="32"/>
          <w:szCs w:val="32"/>
        </w:rPr>
        <w:t xml:space="preserve">2. </w:t>
      </w:r>
      <w:r w:rsidRPr="00617DBB">
        <w:rPr>
          <w:rStyle w:val="InlineCode"/>
          <w:bCs w:val="0"/>
          <w:i w:val="0"/>
          <w:color w:val="auto"/>
          <w:sz w:val="22"/>
          <w:szCs w:val="22"/>
          <w:highlight w:val="none"/>
        </w:rPr>
        <w:t>find</w:t>
      </w:r>
      <w:r w:rsidRPr="00617DBB">
        <w:rPr>
          <w:bCs w:val="0"/>
          <w:i w:val="0"/>
          <w:sz w:val="32"/>
          <w:szCs w:val="32"/>
        </w:rPr>
        <w:t xml:space="preserve"> Command – Locating Files and Directories</w:t>
      </w:r>
    </w:p>
    <w:p w14:paraId="0EC5E53E" w14:textId="77777777" w:rsidR="00145B35" w:rsidRPr="00617DBB" w:rsidRDefault="00000000" w:rsidP="00617DBB">
      <w:pPr>
        <w:pStyle w:val="Heading3"/>
        <w:jc w:val="both"/>
        <w:rPr>
          <w:b w:val="0"/>
          <w:sz w:val="28"/>
          <w:szCs w:val="28"/>
        </w:rPr>
      </w:pPr>
      <w:r w:rsidRPr="00617DBB">
        <w:rPr>
          <w:sz w:val="28"/>
          <w:szCs w:val="28"/>
        </w:rPr>
        <w:t>Concept</w:t>
      </w:r>
    </w:p>
    <w:p w14:paraId="58F825B5" w14:textId="77777777" w:rsidR="00145B35" w:rsidRPr="00617DBB" w:rsidRDefault="00000000" w:rsidP="00617DBB">
      <w:pPr>
        <w:jc w:val="both"/>
        <w:rPr>
          <w:sz w:val="24"/>
          <w:szCs w:val="24"/>
        </w:rPr>
      </w:pPr>
      <w:r w:rsidRPr="00617DBB">
        <w:rPr>
          <w:rStyle w:val="InlineCode"/>
          <w:color w:val="auto"/>
          <w:sz w:val="22"/>
          <w:szCs w:val="22"/>
          <w:highlight w:val="none"/>
        </w:rPr>
        <w:t>find</w:t>
      </w:r>
      <w:r w:rsidRPr="00617DBB">
        <w:rPr>
          <w:sz w:val="24"/>
          <w:szCs w:val="24"/>
        </w:rPr>
        <w:t xml:space="preserve"> searches for files and folders by their </w:t>
      </w:r>
      <w:r w:rsidRPr="00617DBB">
        <w:rPr>
          <w:b/>
          <w:sz w:val="24"/>
          <w:szCs w:val="24"/>
        </w:rPr>
        <w:t>name</w:t>
      </w:r>
      <w:r w:rsidRPr="00617DBB">
        <w:rPr>
          <w:sz w:val="24"/>
          <w:szCs w:val="24"/>
        </w:rPr>
        <w:t xml:space="preserve">, </w:t>
      </w:r>
      <w:r w:rsidRPr="00617DBB">
        <w:rPr>
          <w:b/>
          <w:sz w:val="24"/>
          <w:szCs w:val="24"/>
        </w:rPr>
        <w:t>owner</w:t>
      </w:r>
      <w:r w:rsidRPr="00617DBB">
        <w:rPr>
          <w:sz w:val="24"/>
          <w:szCs w:val="24"/>
        </w:rPr>
        <w:t xml:space="preserve">, </w:t>
      </w:r>
      <w:r w:rsidRPr="00617DBB">
        <w:rPr>
          <w:b/>
          <w:sz w:val="24"/>
          <w:szCs w:val="24"/>
        </w:rPr>
        <w:t>group</w:t>
      </w:r>
      <w:r w:rsidRPr="00617DBB">
        <w:rPr>
          <w:sz w:val="24"/>
          <w:szCs w:val="24"/>
        </w:rPr>
        <w:t xml:space="preserve">, </w:t>
      </w:r>
      <w:r w:rsidRPr="00617DBB">
        <w:rPr>
          <w:b/>
          <w:sz w:val="24"/>
          <w:szCs w:val="24"/>
        </w:rPr>
        <w:t>size</w:t>
      </w:r>
      <w:r w:rsidRPr="00617DBB">
        <w:rPr>
          <w:sz w:val="24"/>
          <w:szCs w:val="24"/>
        </w:rPr>
        <w:t xml:space="preserve">, or </w:t>
      </w:r>
      <w:r w:rsidRPr="00617DBB">
        <w:rPr>
          <w:b/>
          <w:sz w:val="24"/>
          <w:szCs w:val="24"/>
        </w:rPr>
        <w:t>permissions</w:t>
      </w:r>
      <w:r w:rsidRPr="00617DBB">
        <w:rPr>
          <w:sz w:val="24"/>
          <w:szCs w:val="24"/>
        </w:rPr>
        <w:t>. Instead of opening every folder, you can ask Linux to hunt down what you need.</w:t>
      </w:r>
    </w:p>
    <w:p w14:paraId="42CB74B5" w14:textId="77777777" w:rsidR="00145B35" w:rsidRPr="00617DBB" w:rsidRDefault="00000000" w:rsidP="00617DBB">
      <w:pPr>
        <w:pStyle w:val="Heading3"/>
        <w:jc w:val="both"/>
        <w:rPr>
          <w:b w:val="0"/>
          <w:sz w:val="28"/>
          <w:szCs w:val="28"/>
        </w:rPr>
      </w:pPr>
      <w:r w:rsidRPr="00617DBB">
        <w:rPr>
          <w:sz w:val="28"/>
          <w:szCs w:val="28"/>
        </w:rPr>
        <w:t>Commands and How They Work</w:t>
      </w:r>
    </w:p>
    <w:p w14:paraId="1249296F" w14:textId="77777777" w:rsidR="00145B35" w:rsidRPr="00617DBB" w:rsidRDefault="00000000" w:rsidP="00617DBB">
      <w:pPr>
        <w:numPr>
          <w:ilvl w:val="0"/>
          <w:numId w:val="1"/>
        </w:numPr>
        <w:jc w:val="both"/>
        <w:rPr>
          <w:sz w:val="24"/>
          <w:szCs w:val="24"/>
        </w:rPr>
      </w:pPr>
      <w:r w:rsidRPr="00617DBB">
        <w:rPr>
          <w:b/>
          <w:sz w:val="24"/>
          <w:szCs w:val="24"/>
        </w:rPr>
        <w:t>Search by Name</w:t>
      </w:r>
    </w:p>
    <w:p w14:paraId="1BC74D76"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find /home -name ct.txt</w:t>
      </w:r>
    </w:p>
    <w:p w14:paraId="47F35BF1" w14:textId="77777777" w:rsidR="00145B35" w:rsidRPr="00617DBB" w:rsidRDefault="00000000" w:rsidP="00617DBB">
      <w:pPr>
        <w:numPr>
          <w:ilvl w:val="1"/>
          <w:numId w:val="2"/>
        </w:numPr>
        <w:jc w:val="both"/>
        <w:rPr>
          <w:sz w:val="24"/>
          <w:szCs w:val="24"/>
        </w:rPr>
      </w:pPr>
      <w:r w:rsidRPr="00617DBB">
        <w:rPr>
          <w:sz w:val="24"/>
          <w:szCs w:val="24"/>
        </w:rPr>
        <w:lastRenderedPageBreak/>
        <w:t xml:space="preserve">Starts from </w:t>
      </w:r>
      <w:r w:rsidRPr="00617DBB">
        <w:rPr>
          <w:rStyle w:val="InlineCode"/>
          <w:color w:val="auto"/>
          <w:sz w:val="22"/>
          <w:szCs w:val="22"/>
          <w:highlight w:val="none"/>
        </w:rPr>
        <w:t>/home</w:t>
      </w:r>
      <w:r w:rsidRPr="00617DBB">
        <w:rPr>
          <w:sz w:val="24"/>
          <w:szCs w:val="24"/>
        </w:rPr>
        <w:t xml:space="preserve"> and looks for a file called </w:t>
      </w:r>
      <w:r w:rsidRPr="00617DBB">
        <w:rPr>
          <w:rStyle w:val="InlineCode"/>
          <w:color w:val="auto"/>
          <w:sz w:val="22"/>
          <w:szCs w:val="22"/>
          <w:highlight w:val="none"/>
        </w:rPr>
        <w:t>ct.txt</w:t>
      </w:r>
      <w:r w:rsidRPr="00617DBB">
        <w:rPr>
          <w:sz w:val="24"/>
          <w:szCs w:val="24"/>
        </w:rPr>
        <w:t>.</w:t>
      </w:r>
    </w:p>
    <w:p w14:paraId="5E1B0F9B" w14:textId="77777777" w:rsidR="00145B35" w:rsidRPr="00617DBB" w:rsidRDefault="00000000" w:rsidP="00617DBB">
      <w:pPr>
        <w:numPr>
          <w:ilvl w:val="1"/>
          <w:numId w:val="2"/>
        </w:numPr>
        <w:jc w:val="both"/>
        <w:rPr>
          <w:sz w:val="24"/>
          <w:szCs w:val="24"/>
        </w:rPr>
      </w:pPr>
      <w:r w:rsidRPr="00617DBB">
        <w:rPr>
          <w:sz w:val="24"/>
          <w:szCs w:val="24"/>
        </w:rPr>
        <w:t>Prints the full path so you know exactly where it is.</w:t>
      </w:r>
    </w:p>
    <w:p w14:paraId="4F328C18" w14:textId="77777777" w:rsidR="00145B35" w:rsidRPr="00617DBB" w:rsidRDefault="00000000" w:rsidP="00617DBB">
      <w:pPr>
        <w:numPr>
          <w:ilvl w:val="0"/>
          <w:numId w:val="1"/>
        </w:numPr>
        <w:jc w:val="both"/>
        <w:rPr>
          <w:sz w:val="24"/>
          <w:szCs w:val="24"/>
        </w:rPr>
      </w:pPr>
      <w:r w:rsidRPr="00617DBB">
        <w:rPr>
          <w:b/>
          <w:sz w:val="24"/>
          <w:szCs w:val="24"/>
        </w:rPr>
        <w:t>Search by User (Owner)</w:t>
      </w:r>
    </w:p>
    <w:p w14:paraId="613545F0"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find /data -user amir</w:t>
      </w:r>
    </w:p>
    <w:p w14:paraId="53C9047E" w14:textId="77777777" w:rsidR="00145B35" w:rsidRPr="00617DBB" w:rsidRDefault="00000000" w:rsidP="00617DBB">
      <w:pPr>
        <w:numPr>
          <w:ilvl w:val="1"/>
          <w:numId w:val="2"/>
        </w:numPr>
        <w:jc w:val="both"/>
        <w:rPr>
          <w:sz w:val="24"/>
          <w:szCs w:val="24"/>
        </w:rPr>
      </w:pPr>
      <w:r w:rsidRPr="00617DBB">
        <w:rPr>
          <w:sz w:val="24"/>
          <w:szCs w:val="24"/>
        </w:rPr>
        <w:t xml:space="preserve">Shows all files and directories owned by the user </w:t>
      </w:r>
      <w:r w:rsidRPr="00617DBB">
        <w:rPr>
          <w:rStyle w:val="InlineCode"/>
          <w:color w:val="auto"/>
          <w:sz w:val="22"/>
          <w:szCs w:val="22"/>
          <w:highlight w:val="none"/>
        </w:rPr>
        <w:t>amir</w:t>
      </w:r>
      <w:r w:rsidRPr="00617DBB">
        <w:rPr>
          <w:sz w:val="24"/>
          <w:szCs w:val="24"/>
        </w:rPr>
        <w:t xml:space="preserve"> in </w:t>
      </w:r>
      <w:r w:rsidRPr="00617DBB">
        <w:rPr>
          <w:rStyle w:val="InlineCode"/>
          <w:color w:val="auto"/>
          <w:sz w:val="22"/>
          <w:szCs w:val="22"/>
          <w:highlight w:val="none"/>
        </w:rPr>
        <w:t>/data</w:t>
      </w:r>
      <w:r w:rsidRPr="00617DBB">
        <w:rPr>
          <w:sz w:val="24"/>
          <w:szCs w:val="24"/>
        </w:rPr>
        <w:t>.</w:t>
      </w:r>
    </w:p>
    <w:p w14:paraId="61BE3CB9" w14:textId="77777777" w:rsidR="00145B35" w:rsidRPr="00617DBB" w:rsidRDefault="00000000" w:rsidP="00617DBB">
      <w:pPr>
        <w:numPr>
          <w:ilvl w:val="1"/>
          <w:numId w:val="2"/>
        </w:numPr>
        <w:jc w:val="both"/>
        <w:rPr>
          <w:sz w:val="24"/>
          <w:szCs w:val="24"/>
        </w:rPr>
      </w:pPr>
      <w:r w:rsidRPr="00617DBB">
        <w:rPr>
          <w:sz w:val="24"/>
          <w:szCs w:val="24"/>
        </w:rPr>
        <w:t>Helps track down a particular user’s files.</w:t>
      </w:r>
    </w:p>
    <w:p w14:paraId="5A2C7513" w14:textId="77777777" w:rsidR="00145B35" w:rsidRPr="00617DBB" w:rsidRDefault="00000000" w:rsidP="00617DBB">
      <w:pPr>
        <w:numPr>
          <w:ilvl w:val="0"/>
          <w:numId w:val="1"/>
        </w:numPr>
        <w:jc w:val="both"/>
        <w:rPr>
          <w:sz w:val="24"/>
          <w:szCs w:val="24"/>
        </w:rPr>
      </w:pPr>
      <w:r w:rsidRPr="00617DBB">
        <w:rPr>
          <w:b/>
          <w:sz w:val="24"/>
          <w:szCs w:val="24"/>
        </w:rPr>
        <w:t>Search by Group</w:t>
      </w:r>
    </w:p>
    <w:p w14:paraId="76943B02"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find / -group TataGroup</w:t>
      </w:r>
    </w:p>
    <w:p w14:paraId="2FA8A527" w14:textId="77777777" w:rsidR="00145B35" w:rsidRPr="00617DBB" w:rsidRDefault="00000000" w:rsidP="00617DBB">
      <w:pPr>
        <w:numPr>
          <w:ilvl w:val="1"/>
          <w:numId w:val="2"/>
        </w:numPr>
        <w:jc w:val="both"/>
        <w:rPr>
          <w:sz w:val="24"/>
          <w:szCs w:val="24"/>
        </w:rPr>
      </w:pPr>
      <w:r w:rsidRPr="00617DBB">
        <w:rPr>
          <w:sz w:val="24"/>
          <w:szCs w:val="24"/>
        </w:rPr>
        <w:t xml:space="preserve">Lists everything that belongs to group </w:t>
      </w:r>
      <w:r w:rsidRPr="00617DBB">
        <w:rPr>
          <w:rStyle w:val="InlineCode"/>
          <w:color w:val="auto"/>
          <w:sz w:val="22"/>
          <w:szCs w:val="22"/>
          <w:highlight w:val="none"/>
        </w:rPr>
        <w:t>TataGroup</w:t>
      </w:r>
      <w:r w:rsidRPr="00617DBB">
        <w:rPr>
          <w:sz w:val="24"/>
          <w:szCs w:val="24"/>
        </w:rPr>
        <w:t xml:space="preserve"> anywhere on the system.</w:t>
      </w:r>
    </w:p>
    <w:p w14:paraId="73D49285" w14:textId="77777777" w:rsidR="00145B35" w:rsidRPr="00617DBB" w:rsidRDefault="00000000" w:rsidP="00617DBB">
      <w:pPr>
        <w:numPr>
          <w:ilvl w:val="1"/>
          <w:numId w:val="2"/>
        </w:numPr>
        <w:jc w:val="both"/>
        <w:rPr>
          <w:sz w:val="24"/>
          <w:szCs w:val="24"/>
        </w:rPr>
      </w:pPr>
      <w:r w:rsidRPr="00617DBB">
        <w:rPr>
          <w:sz w:val="24"/>
          <w:szCs w:val="24"/>
        </w:rPr>
        <w:t>Useful in shared environments.</w:t>
      </w:r>
    </w:p>
    <w:p w14:paraId="3D05F1DA" w14:textId="77777777" w:rsidR="00145B35" w:rsidRPr="00617DBB" w:rsidRDefault="00000000" w:rsidP="00617DBB">
      <w:pPr>
        <w:numPr>
          <w:ilvl w:val="0"/>
          <w:numId w:val="1"/>
        </w:numPr>
        <w:jc w:val="both"/>
        <w:rPr>
          <w:sz w:val="24"/>
          <w:szCs w:val="24"/>
        </w:rPr>
      </w:pPr>
      <w:r w:rsidRPr="00617DBB">
        <w:rPr>
          <w:b/>
          <w:sz w:val="24"/>
          <w:szCs w:val="24"/>
        </w:rPr>
        <w:t>Search by Size</w:t>
      </w:r>
    </w:p>
    <w:p w14:paraId="281C03A6" w14:textId="77777777" w:rsidR="00145B35" w:rsidRPr="00617DBB" w:rsidRDefault="00000000" w:rsidP="00617DBB">
      <w:pPr>
        <w:numPr>
          <w:ilvl w:val="1"/>
          <w:numId w:val="2"/>
        </w:numPr>
        <w:jc w:val="both"/>
        <w:rPr>
          <w:sz w:val="24"/>
          <w:szCs w:val="24"/>
        </w:rPr>
      </w:pPr>
      <w:r w:rsidRPr="00617DBB">
        <w:rPr>
          <w:rStyle w:val="InlineCode"/>
          <w:color w:val="auto"/>
          <w:sz w:val="22"/>
          <w:szCs w:val="22"/>
        </w:rPr>
        <w:t>find /usr -size +100M</w:t>
      </w:r>
      <w:r w:rsidRPr="00617DBB">
        <w:rPr>
          <w:sz w:val="24"/>
          <w:szCs w:val="24"/>
        </w:rPr>
        <w:t xml:space="preserve"> finds files bigger than 100 MB.</w:t>
      </w:r>
    </w:p>
    <w:p w14:paraId="55C4CDC5" w14:textId="77777777" w:rsidR="00145B35" w:rsidRPr="00617DBB" w:rsidRDefault="00000000" w:rsidP="00617DBB">
      <w:pPr>
        <w:numPr>
          <w:ilvl w:val="1"/>
          <w:numId w:val="2"/>
        </w:numPr>
        <w:jc w:val="both"/>
        <w:rPr>
          <w:sz w:val="24"/>
          <w:szCs w:val="24"/>
        </w:rPr>
      </w:pPr>
      <w:r w:rsidRPr="00617DBB">
        <w:rPr>
          <w:rStyle w:val="InlineCode"/>
          <w:color w:val="auto"/>
          <w:sz w:val="22"/>
          <w:szCs w:val="22"/>
        </w:rPr>
        <w:t>find /usr -size +50M -size -100M</w:t>
      </w:r>
      <w:r w:rsidRPr="00617DBB">
        <w:rPr>
          <w:sz w:val="24"/>
          <w:szCs w:val="24"/>
        </w:rPr>
        <w:t xml:space="preserve"> finds files between 50 MB and 100 MB.</w:t>
      </w:r>
    </w:p>
    <w:p w14:paraId="7A16EFEE" w14:textId="77777777" w:rsidR="00145B35" w:rsidRPr="00617DBB" w:rsidRDefault="00000000" w:rsidP="00617DBB">
      <w:pPr>
        <w:numPr>
          <w:ilvl w:val="1"/>
          <w:numId w:val="2"/>
        </w:numPr>
        <w:jc w:val="both"/>
        <w:rPr>
          <w:sz w:val="24"/>
          <w:szCs w:val="24"/>
        </w:rPr>
      </w:pPr>
      <w:r w:rsidRPr="00617DBB">
        <w:rPr>
          <w:sz w:val="24"/>
          <w:szCs w:val="24"/>
        </w:rPr>
        <w:t>Lets you clean up or audit disk space easily.</w:t>
      </w:r>
    </w:p>
    <w:p w14:paraId="5CFF76D8" w14:textId="77777777" w:rsidR="00145B35" w:rsidRPr="00617DBB" w:rsidRDefault="00000000" w:rsidP="00617DBB">
      <w:pPr>
        <w:numPr>
          <w:ilvl w:val="0"/>
          <w:numId w:val="1"/>
        </w:numPr>
        <w:jc w:val="both"/>
        <w:rPr>
          <w:sz w:val="24"/>
          <w:szCs w:val="24"/>
        </w:rPr>
      </w:pPr>
      <w:r w:rsidRPr="00617DBB">
        <w:rPr>
          <w:b/>
          <w:sz w:val="24"/>
          <w:szCs w:val="24"/>
        </w:rPr>
        <w:t>Search by Permissions</w:t>
      </w:r>
    </w:p>
    <w:p w14:paraId="4F7F2033" w14:textId="77777777" w:rsidR="00145B35" w:rsidRPr="00617DBB" w:rsidRDefault="00000000" w:rsidP="00617DBB">
      <w:pPr>
        <w:numPr>
          <w:ilvl w:val="1"/>
          <w:numId w:val="2"/>
        </w:numPr>
        <w:jc w:val="both"/>
        <w:rPr>
          <w:sz w:val="24"/>
          <w:szCs w:val="24"/>
        </w:rPr>
      </w:pPr>
      <w:r w:rsidRPr="00617DBB">
        <w:rPr>
          <w:rStyle w:val="InlineCode"/>
          <w:color w:val="auto"/>
          <w:sz w:val="22"/>
          <w:szCs w:val="22"/>
        </w:rPr>
        <w:t>find / -perm 777</w:t>
      </w:r>
      <w:r w:rsidRPr="00617DBB">
        <w:rPr>
          <w:sz w:val="24"/>
          <w:szCs w:val="24"/>
        </w:rPr>
        <w:t xml:space="preserve"> lists everything with permission 777.</w:t>
      </w:r>
    </w:p>
    <w:p w14:paraId="5B03154C" w14:textId="77777777" w:rsidR="00145B35" w:rsidRPr="00617DBB" w:rsidRDefault="00000000" w:rsidP="00617DBB">
      <w:pPr>
        <w:numPr>
          <w:ilvl w:val="1"/>
          <w:numId w:val="2"/>
        </w:numPr>
        <w:jc w:val="both"/>
        <w:rPr>
          <w:rStyle w:val="InlineCode"/>
          <w:color w:val="auto"/>
          <w:sz w:val="22"/>
          <w:szCs w:val="22"/>
        </w:rPr>
      </w:pPr>
      <w:r w:rsidRPr="00617DBB">
        <w:rPr>
          <w:sz w:val="24"/>
          <w:szCs w:val="24"/>
        </w:rPr>
        <w:t xml:space="preserve">You can also check for special permissions like </w:t>
      </w:r>
      <w:r w:rsidRPr="00617DBB">
        <w:rPr>
          <w:rStyle w:val="InlineCode"/>
          <w:color w:val="auto"/>
          <w:sz w:val="22"/>
          <w:szCs w:val="22"/>
        </w:rPr>
        <w:t>find / -perm 4755 (SUID), 2755 (SGID), or 1755 (Sticky Bit).</w:t>
      </w:r>
    </w:p>
    <w:p w14:paraId="2054FD79" w14:textId="77777777" w:rsidR="00145B35" w:rsidRPr="00617DBB" w:rsidRDefault="00000000" w:rsidP="00617DBB">
      <w:pPr>
        <w:numPr>
          <w:ilvl w:val="1"/>
          <w:numId w:val="2"/>
        </w:numPr>
        <w:jc w:val="both"/>
        <w:rPr>
          <w:sz w:val="24"/>
          <w:szCs w:val="24"/>
        </w:rPr>
      </w:pPr>
      <w:r w:rsidRPr="00617DBB">
        <w:rPr>
          <w:sz w:val="24"/>
          <w:szCs w:val="24"/>
        </w:rPr>
        <w:t>Good for security audits.</w:t>
      </w:r>
    </w:p>
    <w:p w14:paraId="778CBDE8" w14:textId="77777777" w:rsidR="00145B35" w:rsidRPr="00617DBB" w:rsidRDefault="00000000" w:rsidP="00617DBB">
      <w:pPr>
        <w:numPr>
          <w:ilvl w:val="0"/>
          <w:numId w:val="1"/>
        </w:numPr>
        <w:jc w:val="both"/>
        <w:rPr>
          <w:sz w:val="24"/>
          <w:szCs w:val="24"/>
        </w:rPr>
      </w:pPr>
      <w:r w:rsidRPr="00617DBB">
        <w:rPr>
          <w:b/>
          <w:sz w:val="24"/>
          <w:szCs w:val="24"/>
        </w:rPr>
        <w:t>Run a Command on the Results</w:t>
      </w:r>
    </w:p>
    <w:p w14:paraId="6D5E5AE6" w14:textId="77777777" w:rsidR="00145B35" w:rsidRPr="00617DBB" w:rsidRDefault="00000000" w:rsidP="00617DBB">
      <w:pPr>
        <w:numPr>
          <w:ilvl w:val="1"/>
          <w:numId w:val="2"/>
        </w:numPr>
        <w:jc w:val="both"/>
        <w:rPr>
          <w:rStyle w:val="InlineCode"/>
          <w:color w:val="auto"/>
          <w:sz w:val="22"/>
          <w:szCs w:val="22"/>
        </w:rPr>
      </w:pPr>
      <w:r w:rsidRPr="00617DBB">
        <w:rPr>
          <w:rStyle w:val="InlineCode"/>
          <w:color w:val="auto"/>
          <w:sz w:val="22"/>
          <w:szCs w:val="22"/>
        </w:rPr>
        <w:t>find /data -user amir -exec rm {} \;</w:t>
      </w:r>
    </w:p>
    <w:p w14:paraId="57D21FDE" w14:textId="77777777" w:rsidR="00145B35" w:rsidRPr="00617DBB" w:rsidRDefault="00000000" w:rsidP="00617DBB">
      <w:pPr>
        <w:numPr>
          <w:ilvl w:val="1"/>
          <w:numId w:val="2"/>
        </w:numPr>
        <w:jc w:val="both"/>
        <w:rPr>
          <w:sz w:val="24"/>
          <w:szCs w:val="24"/>
        </w:rPr>
      </w:pPr>
      <w:r w:rsidRPr="00617DBB">
        <w:rPr>
          <w:sz w:val="24"/>
          <w:szCs w:val="24"/>
        </w:rPr>
        <w:t xml:space="preserve">Finds all files owned by </w:t>
      </w:r>
      <w:r w:rsidRPr="00617DBB">
        <w:rPr>
          <w:rStyle w:val="InlineCode"/>
          <w:color w:val="auto"/>
          <w:sz w:val="22"/>
          <w:szCs w:val="22"/>
          <w:highlight w:val="none"/>
        </w:rPr>
        <w:t>amir</w:t>
      </w:r>
      <w:r w:rsidRPr="00617DBB">
        <w:rPr>
          <w:sz w:val="24"/>
          <w:szCs w:val="24"/>
        </w:rPr>
        <w:t xml:space="preserve"> and deletes them.</w:t>
      </w:r>
    </w:p>
    <w:p w14:paraId="331D5A4C" w14:textId="77777777" w:rsidR="00145B35" w:rsidRPr="00617DBB" w:rsidRDefault="00000000" w:rsidP="00617DBB">
      <w:pPr>
        <w:numPr>
          <w:ilvl w:val="1"/>
          <w:numId w:val="2"/>
        </w:numPr>
        <w:jc w:val="both"/>
        <w:rPr>
          <w:sz w:val="24"/>
          <w:szCs w:val="24"/>
        </w:rPr>
      </w:pPr>
      <w:r w:rsidRPr="00617DBB">
        <w:rPr>
          <w:sz w:val="24"/>
          <w:szCs w:val="24"/>
        </w:rPr>
        <w:t xml:space="preserve">The </w:t>
      </w:r>
      <w:r w:rsidRPr="00617DBB">
        <w:rPr>
          <w:rStyle w:val="InlineCode"/>
          <w:color w:val="auto"/>
          <w:sz w:val="22"/>
          <w:szCs w:val="22"/>
          <w:highlight w:val="none"/>
        </w:rPr>
        <w:t>{}</w:t>
      </w:r>
      <w:r w:rsidRPr="00617DBB">
        <w:rPr>
          <w:sz w:val="24"/>
          <w:szCs w:val="24"/>
        </w:rPr>
        <w:t xml:space="preserve"> is a placeholder for each file found, and </w:t>
      </w:r>
      <w:r w:rsidRPr="00617DBB">
        <w:rPr>
          <w:rStyle w:val="InlineCode"/>
          <w:color w:val="auto"/>
          <w:sz w:val="22"/>
          <w:szCs w:val="22"/>
          <w:highlight w:val="none"/>
        </w:rPr>
        <w:t>\;</w:t>
      </w:r>
      <w:r w:rsidRPr="00617DBB">
        <w:rPr>
          <w:sz w:val="24"/>
          <w:szCs w:val="24"/>
        </w:rPr>
        <w:t xml:space="preserve"> ends the command.</w:t>
      </w:r>
    </w:p>
    <w:p w14:paraId="081DD680" w14:textId="77777777" w:rsidR="00145B35" w:rsidRPr="00617DBB" w:rsidRDefault="00000000" w:rsidP="00617DBB">
      <w:pPr>
        <w:numPr>
          <w:ilvl w:val="1"/>
          <w:numId w:val="2"/>
        </w:numPr>
        <w:jc w:val="both"/>
        <w:rPr>
          <w:sz w:val="24"/>
          <w:szCs w:val="24"/>
        </w:rPr>
      </w:pPr>
      <w:r w:rsidRPr="00617DBB">
        <w:rPr>
          <w:sz w:val="24"/>
          <w:szCs w:val="24"/>
        </w:rPr>
        <w:t>This is powerful – you can automatically act on whatever you find.</w:t>
      </w:r>
    </w:p>
    <w:p w14:paraId="7BBAAB83" w14:textId="77777777" w:rsidR="00145B35" w:rsidRPr="00617DBB" w:rsidRDefault="00000000" w:rsidP="00617DBB">
      <w:pPr>
        <w:jc w:val="both"/>
        <w:rPr>
          <w:sz w:val="24"/>
          <w:szCs w:val="24"/>
        </w:rPr>
      </w:pPr>
      <w:r w:rsidRPr="00617DBB">
        <w:rPr>
          <w:sz w:val="24"/>
          <w:szCs w:val="24"/>
        </w:rPr>
        <w:pict w14:anchorId="522B5F7E">
          <v:rect id="_x0000_i1027" style="width:470.3pt;height:1.5pt" o:hrstd="t" o:hr="t" fillcolor="gray" stroked="f">
            <v:path strokeok="f"/>
          </v:rect>
        </w:pict>
      </w:r>
    </w:p>
    <w:p w14:paraId="4352B793" w14:textId="77777777" w:rsidR="00145B35" w:rsidRPr="00617DBB" w:rsidRDefault="00000000" w:rsidP="00617DBB">
      <w:pPr>
        <w:pStyle w:val="Heading2"/>
        <w:jc w:val="both"/>
        <w:rPr>
          <w:bCs w:val="0"/>
          <w:i w:val="0"/>
          <w:sz w:val="32"/>
          <w:szCs w:val="32"/>
        </w:rPr>
      </w:pPr>
      <w:r w:rsidRPr="00617DBB">
        <w:rPr>
          <w:bCs w:val="0"/>
          <w:i w:val="0"/>
          <w:sz w:val="32"/>
          <w:szCs w:val="32"/>
        </w:rPr>
        <w:t xml:space="preserve">3. </w:t>
      </w:r>
      <w:r w:rsidRPr="00617DBB">
        <w:rPr>
          <w:rStyle w:val="InlineCode"/>
          <w:bCs w:val="0"/>
          <w:i w:val="0"/>
          <w:color w:val="auto"/>
          <w:sz w:val="22"/>
          <w:szCs w:val="22"/>
          <w:highlight w:val="none"/>
        </w:rPr>
        <w:t>head</w:t>
      </w:r>
      <w:r w:rsidRPr="00617DBB">
        <w:rPr>
          <w:bCs w:val="0"/>
          <w:i w:val="0"/>
          <w:sz w:val="32"/>
          <w:szCs w:val="32"/>
        </w:rPr>
        <w:t xml:space="preserve">, </w:t>
      </w:r>
      <w:r w:rsidRPr="00617DBB">
        <w:rPr>
          <w:rStyle w:val="InlineCode"/>
          <w:bCs w:val="0"/>
          <w:i w:val="0"/>
          <w:color w:val="auto"/>
          <w:sz w:val="22"/>
          <w:szCs w:val="22"/>
          <w:highlight w:val="none"/>
        </w:rPr>
        <w:t>tail</w:t>
      </w:r>
      <w:r w:rsidRPr="00617DBB">
        <w:rPr>
          <w:bCs w:val="0"/>
          <w:i w:val="0"/>
          <w:sz w:val="32"/>
          <w:szCs w:val="32"/>
        </w:rPr>
        <w:t xml:space="preserve">, and </w:t>
      </w:r>
      <w:r w:rsidRPr="00617DBB">
        <w:rPr>
          <w:rStyle w:val="InlineCode"/>
          <w:bCs w:val="0"/>
          <w:i w:val="0"/>
          <w:color w:val="auto"/>
          <w:sz w:val="22"/>
          <w:szCs w:val="22"/>
          <w:highlight w:val="none"/>
        </w:rPr>
        <w:t>wc</w:t>
      </w:r>
      <w:r w:rsidRPr="00617DBB">
        <w:rPr>
          <w:bCs w:val="0"/>
          <w:i w:val="0"/>
          <w:sz w:val="32"/>
          <w:szCs w:val="32"/>
        </w:rPr>
        <w:t xml:space="preserve"> – Quick File Inspection</w:t>
      </w:r>
    </w:p>
    <w:p w14:paraId="57596D53" w14:textId="77777777" w:rsidR="00145B35" w:rsidRPr="00617DBB" w:rsidRDefault="00000000" w:rsidP="00617DBB">
      <w:pPr>
        <w:jc w:val="both"/>
        <w:rPr>
          <w:sz w:val="24"/>
          <w:szCs w:val="24"/>
        </w:rPr>
      </w:pPr>
      <w:r w:rsidRPr="00617DBB">
        <w:rPr>
          <w:sz w:val="24"/>
          <w:szCs w:val="24"/>
        </w:rPr>
        <w:t>These are simple but handy commands for peeking at files or counting things without opening them fully.</w:t>
      </w:r>
    </w:p>
    <w:p w14:paraId="1CC3EAB6" w14:textId="77777777" w:rsidR="00145B35" w:rsidRPr="00617DBB" w:rsidRDefault="00000000" w:rsidP="00617DBB">
      <w:pPr>
        <w:pStyle w:val="Heading3"/>
        <w:jc w:val="both"/>
        <w:rPr>
          <w:b w:val="0"/>
          <w:sz w:val="28"/>
          <w:szCs w:val="28"/>
        </w:rPr>
      </w:pPr>
      <w:r w:rsidRPr="00617DBB">
        <w:rPr>
          <w:rStyle w:val="InlineCode"/>
          <w:color w:val="auto"/>
          <w:sz w:val="22"/>
          <w:szCs w:val="22"/>
          <w:highlight w:val="none"/>
        </w:rPr>
        <w:t>head</w:t>
      </w:r>
      <w:r w:rsidRPr="00617DBB">
        <w:rPr>
          <w:sz w:val="28"/>
          <w:szCs w:val="28"/>
        </w:rPr>
        <w:t xml:space="preserve"> – View the Beginning of a File</w:t>
      </w:r>
    </w:p>
    <w:p w14:paraId="23100EA0" w14:textId="77777777" w:rsidR="00145B35" w:rsidRPr="00617DBB" w:rsidRDefault="00000000" w:rsidP="00617DBB">
      <w:pPr>
        <w:numPr>
          <w:ilvl w:val="0"/>
          <w:numId w:val="2"/>
        </w:numPr>
        <w:jc w:val="both"/>
        <w:rPr>
          <w:sz w:val="24"/>
          <w:szCs w:val="24"/>
        </w:rPr>
      </w:pPr>
      <w:r w:rsidRPr="00617DBB">
        <w:rPr>
          <w:rStyle w:val="InlineCode"/>
          <w:color w:val="auto"/>
          <w:sz w:val="22"/>
          <w:szCs w:val="22"/>
        </w:rPr>
        <w:t>head /etc/passwd</w:t>
      </w:r>
      <w:r w:rsidRPr="00617DBB">
        <w:rPr>
          <w:sz w:val="24"/>
          <w:szCs w:val="24"/>
        </w:rPr>
        <w:t xml:space="preserve"> shows the first 10 lines.</w:t>
      </w:r>
    </w:p>
    <w:p w14:paraId="3A0DE70B" w14:textId="77777777" w:rsidR="00145B35" w:rsidRPr="00617DBB" w:rsidRDefault="00000000" w:rsidP="00617DBB">
      <w:pPr>
        <w:numPr>
          <w:ilvl w:val="0"/>
          <w:numId w:val="2"/>
        </w:numPr>
        <w:jc w:val="both"/>
        <w:rPr>
          <w:sz w:val="24"/>
          <w:szCs w:val="24"/>
        </w:rPr>
      </w:pPr>
      <w:r w:rsidRPr="00617DBB">
        <w:rPr>
          <w:rStyle w:val="InlineCode"/>
          <w:color w:val="auto"/>
          <w:sz w:val="22"/>
          <w:szCs w:val="22"/>
        </w:rPr>
        <w:t>head -n 5 /etc/passwd shows</w:t>
      </w:r>
      <w:r w:rsidRPr="00617DBB">
        <w:rPr>
          <w:sz w:val="24"/>
          <w:szCs w:val="24"/>
        </w:rPr>
        <w:t xml:space="preserve"> only the top 5 lines.</w:t>
      </w:r>
    </w:p>
    <w:p w14:paraId="42655F72" w14:textId="77777777" w:rsidR="00145B35" w:rsidRPr="00617DBB" w:rsidRDefault="00000000" w:rsidP="00617DBB">
      <w:pPr>
        <w:numPr>
          <w:ilvl w:val="0"/>
          <w:numId w:val="2"/>
        </w:numPr>
        <w:jc w:val="both"/>
        <w:rPr>
          <w:sz w:val="24"/>
          <w:szCs w:val="24"/>
        </w:rPr>
      </w:pPr>
      <w:r w:rsidRPr="00617DBB">
        <w:rPr>
          <w:sz w:val="24"/>
          <w:szCs w:val="24"/>
        </w:rPr>
        <w:t>Perfect when you only need to preview the start of a file.</w:t>
      </w:r>
    </w:p>
    <w:p w14:paraId="460B7912" w14:textId="77777777" w:rsidR="00145B35" w:rsidRPr="00617DBB" w:rsidRDefault="00000000" w:rsidP="00617DBB">
      <w:pPr>
        <w:pStyle w:val="Heading3"/>
        <w:jc w:val="both"/>
        <w:rPr>
          <w:b w:val="0"/>
          <w:sz w:val="28"/>
          <w:szCs w:val="28"/>
        </w:rPr>
      </w:pPr>
      <w:r w:rsidRPr="00617DBB">
        <w:rPr>
          <w:rStyle w:val="InlineCode"/>
          <w:color w:val="auto"/>
          <w:sz w:val="22"/>
          <w:szCs w:val="22"/>
          <w:highlight w:val="none"/>
        </w:rPr>
        <w:lastRenderedPageBreak/>
        <w:t>tail</w:t>
      </w:r>
      <w:r w:rsidRPr="00617DBB">
        <w:rPr>
          <w:sz w:val="28"/>
          <w:szCs w:val="28"/>
        </w:rPr>
        <w:t xml:space="preserve"> – View the End of a File</w:t>
      </w:r>
    </w:p>
    <w:p w14:paraId="41308D84" w14:textId="77777777" w:rsidR="00145B35" w:rsidRPr="00617DBB" w:rsidRDefault="00000000" w:rsidP="00617DBB">
      <w:pPr>
        <w:numPr>
          <w:ilvl w:val="0"/>
          <w:numId w:val="2"/>
        </w:numPr>
        <w:jc w:val="both"/>
        <w:rPr>
          <w:sz w:val="24"/>
          <w:szCs w:val="24"/>
        </w:rPr>
      </w:pPr>
      <w:r w:rsidRPr="00617DBB">
        <w:rPr>
          <w:rStyle w:val="InlineCode"/>
          <w:color w:val="auto"/>
          <w:sz w:val="22"/>
          <w:szCs w:val="22"/>
        </w:rPr>
        <w:t>tail /etc/passwd</w:t>
      </w:r>
      <w:r w:rsidRPr="00617DBB">
        <w:rPr>
          <w:sz w:val="24"/>
          <w:szCs w:val="24"/>
        </w:rPr>
        <w:t xml:space="preserve"> shows the last 10 lines.</w:t>
      </w:r>
    </w:p>
    <w:p w14:paraId="7EB1E2F5" w14:textId="77777777" w:rsidR="00145B35" w:rsidRPr="00617DBB" w:rsidRDefault="00000000" w:rsidP="00617DBB">
      <w:pPr>
        <w:numPr>
          <w:ilvl w:val="0"/>
          <w:numId w:val="2"/>
        </w:numPr>
        <w:jc w:val="both"/>
        <w:rPr>
          <w:sz w:val="24"/>
          <w:szCs w:val="24"/>
        </w:rPr>
      </w:pPr>
      <w:r w:rsidRPr="00617DBB">
        <w:rPr>
          <w:rStyle w:val="InlineCode"/>
          <w:color w:val="auto"/>
          <w:sz w:val="22"/>
          <w:szCs w:val="22"/>
        </w:rPr>
        <w:t>tail -n 5 /etc/passwd</w:t>
      </w:r>
      <w:r w:rsidRPr="00617DBB">
        <w:rPr>
          <w:sz w:val="24"/>
          <w:szCs w:val="24"/>
        </w:rPr>
        <w:t xml:space="preserve"> shows the bottom 5 lines.</w:t>
      </w:r>
    </w:p>
    <w:p w14:paraId="095CC153" w14:textId="77777777" w:rsidR="00145B35" w:rsidRPr="00617DBB" w:rsidRDefault="00000000" w:rsidP="00617DBB">
      <w:pPr>
        <w:numPr>
          <w:ilvl w:val="0"/>
          <w:numId w:val="2"/>
        </w:numPr>
        <w:jc w:val="both"/>
        <w:rPr>
          <w:sz w:val="24"/>
          <w:szCs w:val="24"/>
        </w:rPr>
      </w:pPr>
      <w:r w:rsidRPr="00617DBB">
        <w:rPr>
          <w:sz w:val="24"/>
          <w:szCs w:val="24"/>
        </w:rPr>
        <w:t>Often used for checking the latest entries in logs.</w:t>
      </w:r>
    </w:p>
    <w:p w14:paraId="46714B6B" w14:textId="77777777" w:rsidR="00145B35" w:rsidRPr="00617DBB" w:rsidRDefault="00000000" w:rsidP="00617DBB">
      <w:pPr>
        <w:pStyle w:val="Heading3"/>
        <w:jc w:val="both"/>
        <w:rPr>
          <w:b w:val="0"/>
          <w:sz w:val="28"/>
          <w:szCs w:val="28"/>
        </w:rPr>
      </w:pPr>
      <w:r w:rsidRPr="00617DBB">
        <w:rPr>
          <w:rStyle w:val="InlineCode"/>
          <w:color w:val="auto"/>
          <w:sz w:val="22"/>
          <w:szCs w:val="22"/>
          <w:highlight w:val="none"/>
        </w:rPr>
        <w:t>wc</w:t>
      </w:r>
      <w:r w:rsidRPr="00617DBB">
        <w:rPr>
          <w:sz w:val="28"/>
          <w:szCs w:val="28"/>
        </w:rPr>
        <w:t xml:space="preserve"> (Word Count) – File Statistics</w:t>
      </w:r>
    </w:p>
    <w:p w14:paraId="03671F8B" w14:textId="77777777" w:rsidR="00145B35" w:rsidRPr="00617DBB" w:rsidRDefault="00000000" w:rsidP="00617DBB">
      <w:pPr>
        <w:numPr>
          <w:ilvl w:val="0"/>
          <w:numId w:val="2"/>
        </w:numPr>
        <w:jc w:val="both"/>
        <w:rPr>
          <w:sz w:val="24"/>
          <w:szCs w:val="24"/>
        </w:rPr>
      </w:pPr>
      <w:r w:rsidRPr="00617DBB">
        <w:rPr>
          <w:rStyle w:val="InlineCode"/>
          <w:color w:val="auto"/>
          <w:sz w:val="22"/>
          <w:szCs w:val="22"/>
        </w:rPr>
        <w:t>wc /home/ct.txt</w:t>
      </w:r>
      <w:r w:rsidRPr="00617DBB">
        <w:rPr>
          <w:sz w:val="24"/>
          <w:szCs w:val="24"/>
        </w:rPr>
        <w:t xml:space="preserve"> prints three numbers:</w:t>
      </w:r>
    </w:p>
    <w:p w14:paraId="2631B88B" w14:textId="77777777" w:rsidR="00145B35" w:rsidRPr="00617DBB" w:rsidRDefault="00000000" w:rsidP="00617DBB">
      <w:pPr>
        <w:numPr>
          <w:ilvl w:val="1"/>
          <w:numId w:val="3"/>
        </w:numPr>
        <w:jc w:val="both"/>
        <w:rPr>
          <w:sz w:val="24"/>
          <w:szCs w:val="24"/>
        </w:rPr>
      </w:pPr>
      <w:r w:rsidRPr="00617DBB">
        <w:rPr>
          <w:sz w:val="24"/>
          <w:szCs w:val="24"/>
        </w:rPr>
        <w:t>Lines</w:t>
      </w:r>
    </w:p>
    <w:p w14:paraId="5C8163F1" w14:textId="77777777" w:rsidR="00145B35" w:rsidRPr="00617DBB" w:rsidRDefault="00000000" w:rsidP="00617DBB">
      <w:pPr>
        <w:numPr>
          <w:ilvl w:val="1"/>
          <w:numId w:val="3"/>
        </w:numPr>
        <w:jc w:val="both"/>
        <w:rPr>
          <w:sz w:val="24"/>
          <w:szCs w:val="24"/>
        </w:rPr>
      </w:pPr>
      <w:r w:rsidRPr="00617DBB">
        <w:rPr>
          <w:sz w:val="24"/>
          <w:szCs w:val="24"/>
        </w:rPr>
        <w:t>Words</w:t>
      </w:r>
    </w:p>
    <w:p w14:paraId="6AE3FE46" w14:textId="77777777" w:rsidR="00145B35" w:rsidRPr="00617DBB" w:rsidRDefault="00000000" w:rsidP="00617DBB">
      <w:pPr>
        <w:numPr>
          <w:ilvl w:val="1"/>
          <w:numId w:val="3"/>
        </w:numPr>
        <w:jc w:val="both"/>
        <w:rPr>
          <w:sz w:val="24"/>
          <w:szCs w:val="24"/>
        </w:rPr>
      </w:pPr>
      <w:r w:rsidRPr="00617DBB">
        <w:rPr>
          <w:sz w:val="24"/>
          <w:szCs w:val="24"/>
        </w:rPr>
        <w:t>Characters plus the filename.</w:t>
      </w:r>
    </w:p>
    <w:p w14:paraId="479EA895" w14:textId="77777777" w:rsidR="00145B35" w:rsidRPr="00617DBB" w:rsidRDefault="00000000" w:rsidP="00617DBB">
      <w:pPr>
        <w:numPr>
          <w:ilvl w:val="0"/>
          <w:numId w:val="2"/>
        </w:numPr>
        <w:jc w:val="both"/>
        <w:rPr>
          <w:sz w:val="24"/>
          <w:szCs w:val="24"/>
        </w:rPr>
      </w:pPr>
      <w:r w:rsidRPr="00617DBB">
        <w:rPr>
          <w:rStyle w:val="InlineCode"/>
          <w:color w:val="auto"/>
          <w:sz w:val="22"/>
          <w:szCs w:val="22"/>
          <w:highlight w:val="none"/>
        </w:rPr>
        <w:t>wc -l</w:t>
      </w:r>
      <w:r w:rsidRPr="00617DBB">
        <w:rPr>
          <w:sz w:val="24"/>
          <w:szCs w:val="24"/>
        </w:rPr>
        <w:t xml:space="preserve"> shows only lines, </w:t>
      </w:r>
      <w:r w:rsidRPr="00617DBB">
        <w:rPr>
          <w:rStyle w:val="InlineCode"/>
          <w:color w:val="auto"/>
          <w:sz w:val="22"/>
          <w:szCs w:val="22"/>
          <w:highlight w:val="none"/>
        </w:rPr>
        <w:t>wc -w</w:t>
      </w:r>
      <w:r w:rsidRPr="00617DBB">
        <w:rPr>
          <w:sz w:val="24"/>
          <w:szCs w:val="24"/>
        </w:rPr>
        <w:t xml:space="preserve"> only words, </w:t>
      </w:r>
      <w:r w:rsidRPr="00617DBB">
        <w:rPr>
          <w:rStyle w:val="InlineCode"/>
          <w:color w:val="auto"/>
          <w:sz w:val="22"/>
          <w:szCs w:val="22"/>
          <w:highlight w:val="none"/>
        </w:rPr>
        <w:t>wc -c</w:t>
      </w:r>
      <w:r w:rsidRPr="00617DBB">
        <w:rPr>
          <w:sz w:val="24"/>
          <w:szCs w:val="24"/>
        </w:rPr>
        <w:t xml:space="preserve"> only characters.</w:t>
      </w:r>
    </w:p>
    <w:p w14:paraId="2CB63E5D" w14:textId="77777777" w:rsidR="00145B35" w:rsidRPr="00617DBB" w:rsidRDefault="00000000" w:rsidP="00617DBB">
      <w:pPr>
        <w:numPr>
          <w:ilvl w:val="0"/>
          <w:numId w:val="2"/>
        </w:numPr>
        <w:jc w:val="both"/>
        <w:rPr>
          <w:sz w:val="24"/>
          <w:szCs w:val="24"/>
        </w:rPr>
      </w:pPr>
      <w:r w:rsidRPr="00617DBB">
        <w:rPr>
          <w:sz w:val="24"/>
          <w:szCs w:val="24"/>
        </w:rPr>
        <w:t>Great for quickly checking the size or length of a file’s content.</w:t>
      </w:r>
    </w:p>
    <w:p w14:paraId="66832E47" w14:textId="77777777" w:rsidR="00145B35" w:rsidRPr="00617DBB" w:rsidRDefault="00000000" w:rsidP="00617DBB">
      <w:pPr>
        <w:jc w:val="both"/>
        <w:rPr>
          <w:sz w:val="24"/>
          <w:szCs w:val="24"/>
        </w:rPr>
      </w:pPr>
      <w:r w:rsidRPr="00617DBB">
        <w:rPr>
          <w:sz w:val="24"/>
          <w:szCs w:val="24"/>
        </w:rPr>
        <w:pict w14:anchorId="64FB511E">
          <v:rect id="_x0000_i1028" style="width:470.3pt;height:1.5pt" o:hrstd="t" o:hr="t" fillcolor="gray" stroked="f">
            <v:path strokeok="f"/>
          </v:rect>
        </w:pict>
      </w:r>
    </w:p>
    <w:sectPr w:rsidR="00145B35" w:rsidRPr="00617DBB" w:rsidSect="00617DBB">
      <w:pgSz w:w="11906" w:h="16838"/>
      <w:pgMar w:top="720" w:right="1016" w:bottom="1440" w:left="90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FDD4579A">
      <w:start w:val="1"/>
      <w:numFmt w:val="decimal"/>
      <w:lvlText w:val="%1."/>
      <w:lvlJc w:val="left"/>
      <w:pPr>
        <w:tabs>
          <w:tab w:val="num" w:pos="720"/>
        </w:tabs>
        <w:ind w:left="720" w:hanging="360"/>
      </w:pPr>
    </w:lvl>
    <w:lvl w:ilvl="1" w:tplc="1CD0A64C">
      <w:start w:val="1"/>
      <w:numFmt w:val="decimal"/>
      <w:lvlText w:val=""/>
      <w:lvlJc w:val="left"/>
    </w:lvl>
    <w:lvl w:ilvl="2" w:tplc="536CEC58">
      <w:start w:val="1"/>
      <w:numFmt w:val="decimal"/>
      <w:lvlText w:val=""/>
      <w:lvlJc w:val="left"/>
    </w:lvl>
    <w:lvl w:ilvl="3" w:tplc="8DE64AD2">
      <w:start w:val="1"/>
      <w:numFmt w:val="decimal"/>
      <w:lvlText w:val=""/>
      <w:lvlJc w:val="left"/>
    </w:lvl>
    <w:lvl w:ilvl="4" w:tplc="EA567000">
      <w:start w:val="1"/>
      <w:numFmt w:val="decimal"/>
      <w:lvlText w:val=""/>
      <w:lvlJc w:val="left"/>
    </w:lvl>
    <w:lvl w:ilvl="5" w:tplc="08945B62">
      <w:start w:val="1"/>
      <w:numFmt w:val="decimal"/>
      <w:lvlText w:val=""/>
      <w:lvlJc w:val="left"/>
    </w:lvl>
    <w:lvl w:ilvl="6" w:tplc="507C2F44">
      <w:start w:val="1"/>
      <w:numFmt w:val="decimal"/>
      <w:lvlText w:val=""/>
      <w:lvlJc w:val="left"/>
    </w:lvl>
    <w:lvl w:ilvl="7" w:tplc="8B441044">
      <w:start w:val="1"/>
      <w:numFmt w:val="decimal"/>
      <w:lvlText w:val=""/>
      <w:lvlJc w:val="left"/>
    </w:lvl>
    <w:lvl w:ilvl="8" w:tplc="4E70AEAA">
      <w:start w:val="1"/>
      <w:numFmt w:val="decimal"/>
      <w:lvlText w:val=""/>
      <w:lvlJc w:val="left"/>
    </w:lvl>
  </w:abstractNum>
  <w:abstractNum w:abstractNumId="1" w15:restartNumberingAfterBreak="0">
    <w:nsid w:val="00000002"/>
    <w:multiLevelType w:val="hybridMultilevel"/>
    <w:tmpl w:val="00000002"/>
    <w:lvl w:ilvl="0" w:tplc="ECB20DD2">
      <w:start w:val="1"/>
      <w:numFmt w:val="bullet"/>
      <w:lvlText w:val="*"/>
      <w:lvlJc w:val="left"/>
      <w:pPr>
        <w:tabs>
          <w:tab w:val="num" w:pos="720"/>
        </w:tabs>
        <w:ind w:left="720" w:hanging="360"/>
      </w:pPr>
      <w:rPr>
        <w:rFonts w:ascii="Courier New" w:hAnsi="Courier New"/>
      </w:rPr>
    </w:lvl>
    <w:lvl w:ilvl="1" w:tplc="AB3EE794">
      <w:start w:val="1"/>
      <w:numFmt w:val="bullet"/>
      <w:lvlText w:val="o"/>
      <w:lvlJc w:val="left"/>
      <w:pPr>
        <w:tabs>
          <w:tab w:val="num" w:pos="1440"/>
        </w:tabs>
        <w:ind w:left="1440" w:hanging="360"/>
      </w:pPr>
      <w:rPr>
        <w:rFonts w:ascii="Courier New" w:hAnsi="Courier New"/>
      </w:rPr>
    </w:lvl>
    <w:lvl w:ilvl="2" w:tplc="D3304F50">
      <w:start w:val="1"/>
      <w:numFmt w:val="bullet"/>
      <w:lvlText w:val=""/>
      <w:lvlJc w:val="left"/>
      <w:pPr>
        <w:tabs>
          <w:tab w:val="num" w:pos="2160"/>
        </w:tabs>
        <w:ind w:left="2160" w:hanging="360"/>
      </w:pPr>
      <w:rPr>
        <w:rFonts w:ascii="Wingdings" w:hAnsi="Wingdings"/>
      </w:rPr>
    </w:lvl>
    <w:lvl w:ilvl="3" w:tplc="1DA809DA">
      <w:start w:val="1"/>
      <w:numFmt w:val="bullet"/>
      <w:lvlText w:val=""/>
      <w:lvlJc w:val="left"/>
      <w:pPr>
        <w:tabs>
          <w:tab w:val="num" w:pos="2880"/>
        </w:tabs>
        <w:ind w:left="2880" w:hanging="360"/>
      </w:pPr>
      <w:rPr>
        <w:rFonts w:ascii="Symbol" w:hAnsi="Symbol"/>
      </w:rPr>
    </w:lvl>
    <w:lvl w:ilvl="4" w:tplc="2C0408C6">
      <w:start w:val="1"/>
      <w:numFmt w:val="bullet"/>
      <w:lvlText w:val="o"/>
      <w:lvlJc w:val="left"/>
      <w:pPr>
        <w:tabs>
          <w:tab w:val="num" w:pos="3600"/>
        </w:tabs>
        <w:ind w:left="3600" w:hanging="360"/>
      </w:pPr>
      <w:rPr>
        <w:rFonts w:ascii="Courier New" w:hAnsi="Courier New"/>
      </w:rPr>
    </w:lvl>
    <w:lvl w:ilvl="5" w:tplc="EB2CB0E0">
      <w:start w:val="1"/>
      <w:numFmt w:val="bullet"/>
      <w:lvlText w:val=""/>
      <w:lvlJc w:val="left"/>
      <w:pPr>
        <w:tabs>
          <w:tab w:val="num" w:pos="4320"/>
        </w:tabs>
        <w:ind w:left="4320" w:hanging="360"/>
      </w:pPr>
      <w:rPr>
        <w:rFonts w:ascii="Wingdings" w:hAnsi="Wingdings"/>
      </w:rPr>
    </w:lvl>
    <w:lvl w:ilvl="6" w:tplc="1F1E4228">
      <w:start w:val="1"/>
      <w:numFmt w:val="bullet"/>
      <w:lvlText w:val=""/>
      <w:lvlJc w:val="left"/>
      <w:pPr>
        <w:tabs>
          <w:tab w:val="num" w:pos="5040"/>
        </w:tabs>
        <w:ind w:left="5040" w:hanging="360"/>
      </w:pPr>
      <w:rPr>
        <w:rFonts w:ascii="Symbol" w:hAnsi="Symbol"/>
      </w:rPr>
    </w:lvl>
    <w:lvl w:ilvl="7" w:tplc="72F8F49E">
      <w:start w:val="1"/>
      <w:numFmt w:val="bullet"/>
      <w:lvlText w:val="o"/>
      <w:lvlJc w:val="left"/>
      <w:pPr>
        <w:tabs>
          <w:tab w:val="num" w:pos="5760"/>
        </w:tabs>
        <w:ind w:left="5760" w:hanging="360"/>
      </w:pPr>
      <w:rPr>
        <w:rFonts w:ascii="Courier New" w:hAnsi="Courier New"/>
      </w:rPr>
    </w:lvl>
    <w:lvl w:ilvl="8" w:tplc="DDFED37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EC6E61C">
      <w:start w:val="1"/>
      <w:numFmt w:val="decimal"/>
      <w:lvlText w:val=""/>
      <w:lvlJc w:val="left"/>
    </w:lvl>
    <w:lvl w:ilvl="1" w:tplc="57CEEC28">
      <w:start w:val="1"/>
      <w:numFmt w:val="decimal"/>
      <w:lvlText w:val="%2."/>
      <w:lvlJc w:val="left"/>
      <w:pPr>
        <w:tabs>
          <w:tab w:val="num" w:pos="1440"/>
        </w:tabs>
        <w:ind w:left="1440" w:hanging="360"/>
      </w:pPr>
    </w:lvl>
    <w:lvl w:ilvl="2" w:tplc="4B623F82">
      <w:start w:val="1"/>
      <w:numFmt w:val="decimal"/>
      <w:lvlText w:val=""/>
      <w:lvlJc w:val="left"/>
    </w:lvl>
    <w:lvl w:ilvl="3" w:tplc="F22AC0AA">
      <w:start w:val="1"/>
      <w:numFmt w:val="decimal"/>
      <w:lvlText w:val=""/>
      <w:lvlJc w:val="left"/>
    </w:lvl>
    <w:lvl w:ilvl="4" w:tplc="B4105AE6">
      <w:start w:val="1"/>
      <w:numFmt w:val="decimal"/>
      <w:lvlText w:val=""/>
      <w:lvlJc w:val="left"/>
    </w:lvl>
    <w:lvl w:ilvl="5" w:tplc="7C928E3A">
      <w:start w:val="1"/>
      <w:numFmt w:val="decimal"/>
      <w:lvlText w:val=""/>
      <w:lvlJc w:val="left"/>
    </w:lvl>
    <w:lvl w:ilvl="6" w:tplc="BA2CB822">
      <w:start w:val="1"/>
      <w:numFmt w:val="decimal"/>
      <w:lvlText w:val=""/>
      <w:lvlJc w:val="left"/>
    </w:lvl>
    <w:lvl w:ilvl="7" w:tplc="8B0015AA">
      <w:start w:val="1"/>
      <w:numFmt w:val="decimal"/>
      <w:lvlText w:val=""/>
      <w:lvlJc w:val="left"/>
    </w:lvl>
    <w:lvl w:ilvl="8" w:tplc="946EE2A8">
      <w:start w:val="1"/>
      <w:numFmt w:val="decimal"/>
      <w:lvlText w:val=""/>
      <w:lvlJc w:val="left"/>
    </w:lvl>
  </w:abstractNum>
  <w:num w:numId="1" w16cid:durableId="532158029">
    <w:abstractNumId w:val="0"/>
  </w:num>
  <w:num w:numId="2" w16cid:durableId="1524587937">
    <w:abstractNumId w:val="1"/>
  </w:num>
  <w:num w:numId="3" w16cid:durableId="889878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45B35"/>
    <w:rsid w:val="00145B35"/>
    <w:rsid w:val="00617DBB"/>
    <w:rsid w:val="009540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6403"/>
  <w15:docId w15:val="{B316A5A0-9D03-4893-9406-9C33D0FE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rPr>
      <w:rFonts w:ascii="Consolas" w:eastAsia="Consolas" w:hAnsi="Consolas" w:cs="Consolas"/>
      <w:color w:val="C7254E"/>
      <w:sz w:val="20"/>
      <w:szCs w:val="20"/>
      <w:highlight w:val="whit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Kumar Mohanty</cp:lastModifiedBy>
  <cp:revision>1</cp:revision>
  <dcterms:created xsi:type="dcterms:W3CDTF">2025-09-14T19:11:00Z</dcterms:created>
  <dcterms:modified xsi:type="dcterms:W3CDTF">2025-09-14T19:15:00Z</dcterms:modified>
</cp:coreProperties>
</file>